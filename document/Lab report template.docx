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0CAA7" w14:textId="77777777" w:rsidR="00330EB2" w:rsidRDefault="00330EB2" w:rsidP="00330EB2">
      <w:pPr>
        <w:jc w:val="center"/>
        <w:rPr>
          <w:snapToGrid w:val="0"/>
        </w:rPr>
      </w:pPr>
    </w:p>
    <w:p w14:paraId="6F64A18F" w14:textId="20F93486" w:rsidR="00330EB2" w:rsidRDefault="00330EB2" w:rsidP="00330EB2">
      <w:pPr>
        <w:jc w:val="center"/>
        <w:rPr>
          <w:snapToGrid w:val="0"/>
        </w:rPr>
      </w:pPr>
      <w:r w:rsidRPr="00FD1D55">
        <w:rPr>
          <w:noProof/>
          <w:snapToGrid w:val="0"/>
        </w:rPr>
        <w:drawing>
          <wp:inline distT="0" distB="0" distL="0" distR="0" wp14:anchorId="6A50D570" wp14:editId="3A190A92">
            <wp:extent cx="3260090" cy="652145"/>
            <wp:effectExtent l="0" t="0" r="0" b="0"/>
            <wp:docPr id="13" name="Picture 13" descr="A picture containing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3" descr="A picture containing logo&#10;&#10;Description automatically generated"/>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0090" cy="652145"/>
                    </a:xfrm>
                    <a:prstGeom prst="rect">
                      <a:avLst/>
                    </a:prstGeom>
                    <a:noFill/>
                    <a:ln>
                      <a:noFill/>
                    </a:ln>
                  </pic:spPr>
                </pic:pic>
              </a:graphicData>
            </a:graphic>
          </wp:inline>
        </w:drawing>
      </w:r>
    </w:p>
    <w:p w14:paraId="0296E2EA" w14:textId="77777777" w:rsidR="00330EB2" w:rsidRDefault="00330EB2" w:rsidP="00330EB2">
      <w:pPr>
        <w:jc w:val="center"/>
        <w:rPr>
          <w:rFonts w:ascii="Arial" w:hAnsi="Arial"/>
          <w:b/>
          <w:snapToGrid w:val="0"/>
          <w:sz w:val="36"/>
        </w:rPr>
      </w:pPr>
    </w:p>
    <w:p w14:paraId="718BD723" w14:textId="77777777" w:rsidR="00330EB2" w:rsidRDefault="00330EB2" w:rsidP="00330EB2">
      <w:pPr>
        <w:jc w:val="center"/>
        <w:rPr>
          <w:rFonts w:ascii="Arial" w:hAnsi="Arial"/>
          <w:b/>
          <w:snapToGrid w:val="0"/>
          <w:sz w:val="36"/>
        </w:rPr>
      </w:pPr>
      <w:r>
        <w:rPr>
          <w:rFonts w:ascii="Arial" w:hAnsi="Arial"/>
          <w:b/>
          <w:snapToGrid w:val="0"/>
          <w:sz w:val="36"/>
        </w:rPr>
        <w:t>FACULTY OF ENGINEERING</w:t>
      </w:r>
    </w:p>
    <w:p w14:paraId="1CC95966" w14:textId="77777777" w:rsidR="00330EB2" w:rsidRDefault="00330EB2" w:rsidP="00330EB2">
      <w:pPr>
        <w:jc w:val="center"/>
        <w:rPr>
          <w:rFonts w:ascii="Arial" w:hAnsi="Arial"/>
          <w:snapToGrid w:val="0"/>
          <w:sz w:val="36"/>
        </w:rPr>
      </w:pPr>
    </w:p>
    <w:p w14:paraId="73775606" w14:textId="77777777" w:rsidR="00330EB2" w:rsidRDefault="00330EB2" w:rsidP="00330EB2">
      <w:pPr>
        <w:jc w:val="center"/>
        <w:rPr>
          <w:sz w:val="40"/>
        </w:rPr>
      </w:pPr>
      <w:r>
        <w:rPr>
          <w:sz w:val="40"/>
        </w:rPr>
        <w:t xml:space="preserve">     LAB REPORT SUBMISSION COVER PAGE</w:t>
      </w:r>
    </w:p>
    <w:p w14:paraId="442C1852" w14:textId="77777777" w:rsidR="00330EB2" w:rsidRDefault="00330EB2" w:rsidP="00330EB2">
      <w:pPr>
        <w:jc w:val="center"/>
        <w:rPr>
          <w:snapToGrid w:val="0"/>
        </w:rPr>
      </w:pPr>
    </w:p>
    <w:p w14:paraId="6AADCA3E" w14:textId="77777777" w:rsidR="00330EB2" w:rsidRDefault="00330EB2" w:rsidP="00330EB2">
      <w:pPr>
        <w:jc w:val="center"/>
        <w:rPr>
          <w:snapToGrid w:val="0"/>
        </w:rPr>
      </w:pPr>
    </w:p>
    <w:p w14:paraId="28349F2A" w14:textId="77777777" w:rsidR="00330EB2" w:rsidRPr="00496695" w:rsidRDefault="00330EB2" w:rsidP="00330EB2">
      <w:pPr>
        <w:pStyle w:val="Heading1"/>
        <w:jc w:val="center"/>
        <w:rPr>
          <w:rFonts w:eastAsia="Arial Unicode MS"/>
          <w:b/>
          <w:bCs/>
          <w:sz w:val="36"/>
          <w:szCs w:val="36"/>
        </w:rPr>
      </w:pPr>
      <w:r w:rsidRPr="00496695">
        <w:rPr>
          <w:b/>
          <w:snapToGrid w:val="0"/>
          <w:sz w:val="36"/>
          <w:szCs w:val="36"/>
        </w:rPr>
        <w:t>E</w:t>
      </w:r>
      <w:r>
        <w:rPr>
          <w:b/>
          <w:snapToGrid w:val="0"/>
          <w:sz w:val="36"/>
          <w:szCs w:val="36"/>
        </w:rPr>
        <w:t>CE</w:t>
      </w:r>
      <w:r w:rsidRPr="00496695">
        <w:rPr>
          <w:b/>
          <w:snapToGrid w:val="0"/>
          <w:sz w:val="36"/>
          <w:szCs w:val="36"/>
        </w:rPr>
        <w:t>3086</w:t>
      </w:r>
      <w:r w:rsidRPr="00496695">
        <w:rPr>
          <w:b/>
          <w:bCs/>
          <w:sz w:val="36"/>
          <w:szCs w:val="36"/>
        </w:rPr>
        <w:t xml:space="preserve"> MULTIMEDIA TECHNOLOGY AND APPLICATION</w:t>
      </w:r>
    </w:p>
    <w:p w14:paraId="05CAE4A7" w14:textId="77777777" w:rsidR="00330EB2" w:rsidRPr="00496695" w:rsidRDefault="00330EB2" w:rsidP="00330EB2">
      <w:pPr>
        <w:jc w:val="center"/>
        <w:rPr>
          <w:snapToGrid w:val="0"/>
          <w:sz w:val="32"/>
        </w:rPr>
      </w:pPr>
    </w:p>
    <w:p w14:paraId="53B29EB4" w14:textId="77777777" w:rsidR="00330EB2" w:rsidRPr="00496695" w:rsidRDefault="00330EB2" w:rsidP="00330EB2">
      <w:pPr>
        <w:jc w:val="center"/>
        <w:rPr>
          <w:snapToGrid w:val="0"/>
          <w:sz w:val="32"/>
        </w:rPr>
      </w:pPr>
      <w:r w:rsidRPr="00496695">
        <w:rPr>
          <w:snapToGrid w:val="0"/>
          <w:sz w:val="32"/>
        </w:rPr>
        <w:t xml:space="preserve">TRIMESTER </w:t>
      </w:r>
      <w:proofErr w:type="gramStart"/>
      <w:r w:rsidRPr="00496695">
        <w:rPr>
          <w:snapToGrid w:val="0"/>
          <w:sz w:val="32"/>
        </w:rPr>
        <w:t>1  SESSION</w:t>
      </w:r>
      <w:proofErr w:type="gramEnd"/>
      <w:r w:rsidRPr="00496695">
        <w:rPr>
          <w:snapToGrid w:val="0"/>
          <w:sz w:val="32"/>
        </w:rPr>
        <w:t xml:space="preserve"> </w:t>
      </w:r>
      <w:r>
        <w:rPr>
          <w:snapToGrid w:val="0"/>
          <w:sz w:val="32"/>
        </w:rPr>
        <w:t>2021/2022</w:t>
      </w:r>
    </w:p>
    <w:p w14:paraId="067F3689" w14:textId="77777777" w:rsidR="00330EB2" w:rsidRDefault="00330EB2" w:rsidP="00330EB2">
      <w:pPr>
        <w:jc w:val="center"/>
        <w:rPr>
          <w:snapToGrid w:val="0"/>
          <w:sz w:val="32"/>
        </w:rPr>
      </w:pPr>
    </w:p>
    <w:p w14:paraId="595BE2C3" w14:textId="77777777" w:rsidR="00330EB2" w:rsidRDefault="00330EB2" w:rsidP="00330EB2">
      <w:pPr>
        <w:jc w:val="center"/>
        <w:rPr>
          <w:snapToGrid w:val="0"/>
        </w:rPr>
      </w:pPr>
      <w:r w:rsidRPr="00E77456">
        <w:rPr>
          <w:noProof/>
          <w:snapToGrid w:val="0"/>
          <w:lang w:eastAsia="zh-TW"/>
        </w:rPr>
        <mc:AlternateContent>
          <mc:Choice Requires="wps">
            <w:drawing>
              <wp:anchor distT="0" distB="0" distL="114300" distR="114300" simplePos="0" relativeHeight="251659264" behindDoc="0" locked="0" layoutInCell="1" allowOverlap="1" wp14:anchorId="6DB7578E" wp14:editId="2DA6DE98">
                <wp:simplePos x="0" y="0"/>
                <wp:positionH relativeFrom="column">
                  <wp:posOffset>47625</wp:posOffset>
                </wp:positionH>
                <wp:positionV relativeFrom="paragraph">
                  <wp:posOffset>87630</wp:posOffset>
                </wp:positionV>
                <wp:extent cx="5789295" cy="4330700"/>
                <wp:effectExtent l="0" t="0" r="1905"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89295" cy="4330700"/>
                        </a:xfrm>
                        <a:prstGeom prst="rect">
                          <a:avLst/>
                        </a:prstGeom>
                        <a:solidFill>
                          <a:srgbClr val="FFFFFF"/>
                        </a:solidFill>
                        <a:ln w="9525">
                          <a:solidFill>
                            <a:srgbClr val="000000"/>
                          </a:solidFill>
                          <a:miter lim="800000"/>
                          <a:headEnd/>
                          <a:tailEnd/>
                        </a:ln>
                      </wps:spPr>
                      <wps:txbx>
                        <w:txbxContent>
                          <w:p w14:paraId="5EC82138" w14:textId="77777777" w:rsidR="00330EB2" w:rsidRPr="003443B1" w:rsidRDefault="00330EB2" w:rsidP="00330EB2">
                            <w:pPr>
                              <w:spacing w:line="360" w:lineRule="auto"/>
                              <w:rPr>
                                <w:b/>
                                <w:szCs w:val="24"/>
                              </w:rPr>
                            </w:pPr>
                          </w:p>
                          <w:p w14:paraId="3EAF46DF" w14:textId="2691A9C1" w:rsidR="00330EB2" w:rsidRPr="003443B1" w:rsidRDefault="00330EB2" w:rsidP="00330EB2">
                            <w:pPr>
                              <w:spacing w:line="360" w:lineRule="auto"/>
                              <w:rPr>
                                <w:szCs w:val="24"/>
                              </w:rPr>
                            </w:pPr>
                            <w:r w:rsidRPr="003443B1">
                              <w:rPr>
                                <w:b/>
                                <w:szCs w:val="24"/>
                              </w:rPr>
                              <w:t>Student Name</w:t>
                            </w:r>
                            <w:r w:rsidRPr="003443B1">
                              <w:rPr>
                                <w:szCs w:val="24"/>
                              </w:rPr>
                              <w:t xml:space="preserve">: </w:t>
                            </w:r>
                            <w:r w:rsidRPr="003443B1">
                              <w:rPr>
                                <w:szCs w:val="24"/>
                              </w:rPr>
                              <w:tab/>
                            </w:r>
                            <w:r>
                              <w:rPr>
                                <w:szCs w:val="24"/>
                              </w:rPr>
                              <w:t>WAN HAO ZHE</w:t>
                            </w:r>
                          </w:p>
                          <w:p w14:paraId="653EB792" w14:textId="47165699" w:rsidR="00330EB2" w:rsidRPr="003443B1" w:rsidRDefault="00330EB2" w:rsidP="00330EB2">
                            <w:pPr>
                              <w:spacing w:line="360" w:lineRule="auto"/>
                              <w:rPr>
                                <w:szCs w:val="24"/>
                              </w:rPr>
                            </w:pPr>
                            <w:r w:rsidRPr="003443B1">
                              <w:rPr>
                                <w:b/>
                                <w:szCs w:val="24"/>
                              </w:rPr>
                              <w:t>Student ID</w:t>
                            </w:r>
                            <w:r w:rsidRPr="003443B1">
                              <w:rPr>
                                <w:szCs w:val="24"/>
                              </w:rPr>
                              <w:t xml:space="preserve">: </w:t>
                            </w:r>
                            <w:r>
                              <w:rPr>
                                <w:szCs w:val="24"/>
                              </w:rPr>
                              <w:t>1171100294</w:t>
                            </w:r>
                          </w:p>
                          <w:p w14:paraId="32153EB9" w14:textId="77777777" w:rsidR="00330EB2" w:rsidRDefault="00330EB2" w:rsidP="00330EB2">
                            <w:pPr>
                              <w:spacing w:line="360" w:lineRule="auto"/>
                              <w:rPr>
                                <w:szCs w:val="24"/>
                              </w:rPr>
                            </w:pPr>
                            <w:r w:rsidRPr="003443B1">
                              <w:rPr>
                                <w:b/>
                                <w:szCs w:val="24"/>
                              </w:rPr>
                              <w:t>Degree Major</w:t>
                            </w:r>
                            <w:r w:rsidRPr="003443B1">
                              <w:rPr>
                                <w:szCs w:val="24"/>
                              </w:rPr>
                              <w:t>:</w:t>
                            </w:r>
                            <w:r w:rsidRPr="003443B1">
                              <w:rPr>
                                <w:szCs w:val="24"/>
                              </w:rPr>
                              <w:tab/>
                              <w:t xml:space="preserve">EE / LE / </w:t>
                            </w:r>
                            <w:r w:rsidRPr="00330EB2">
                              <w:rPr>
                                <w:szCs w:val="24"/>
                                <w:highlight w:val="yellow"/>
                              </w:rPr>
                              <w:t>CE</w:t>
                            </w:r>
                            <w:r w:rsidRPr="003443B1">
                              <w:rPr>
                                <w:szCs w:val="24"/>
                              </w:rPr>
                              <w:t xml:space="preserve"> / TE / ME / OPE / MCE / NANO / BMM</w:t>
                            </w:r>
                          </w:p>
                          <w:p w14:paraId="7413FB26" w14:textId="77777777" w:rsidR="00330EB2" w:rsidRPr="0045068B" w:rsidRDefault="00330EB2" w:rsidP="00330EB2">
                            <w:pPr>
                              <w:rPr>
                                <w:b/>
                                <w:szCs w:val="24"/>
                              </w:rPr>
                            </w:pPr>
                            <w:r w:rsidRPr="0045068B">
                              <w:rPr>
                                <w:b/>
                                <w:szCs w:val="24"/>
                              </w:rPr>
                              <w:t>Declaration of originality:</w:t>
                            </w:r>
                          </w:p>
                          <w:p w14:paraId="3D96C6A2" w14:textId="77777777" w:rsidR="00330EB2" w:rsidRDefault="00330EB2" w:rsidP="00330EB2">
                            <w:r>
                              <w:t xml:space="preserve">I declare that all sentences, </w:t>
                            </w:r>
                            <w:proofErr w:type="gramStart"/>
                            <w:r>
                              <w:t>results</w:t>
                            </w:r>
                            <w:proofErr w:type="gramEnd"/>
                            <w:r>
                              <w:t xml:space="preserve"> and data mentioned in this report are from my own work. All work derived from other authors have been listed in the references. I understand that failure to do this is considered plagiarism and will be penalized. </w:t>
                            </w:r>
                          </w:p>
                          <w:p w14:paraId="5C4F08FF" w14:textId="77777777" w:rsidR="00330EB2" w:rsidRPr="0047036D" w:rsidRDefault="00330EB2" w:rsidP="00330EB2">
                            <w:pPr>
                              <w:rPr>
                                <w:i/>
                              </w:rPr>
                            </w:pPr>
                            <w:r w:rsidRPr="0045068B">
                              <w:rPr>
                                <w:i/>
                              </w:rPr>
                              <w:t>Note that</w:t>
                            </w:r>
                            <w:r>
                              <w:t xml:space="preserve"> c</w:t>
                            </w:r>
                            <w:r>
                              <w:rPr>
                                <w:i/>
                              </w:rPr>
                              <w:t xml:space="preserve">ollaboration and discussions in conducting the experiments are </w:t>
                            </w:r>
                            <w:r w:rsidRPr="0047036D">
                              <w:rPr>
                                <w:i/>
                              </w:rPr>
                              <w:t xml:space="preserve">allowed but copying </w:t>
                            </w:r>
                            <w:r>
                              <w:rPr>
                                <w:i/>
                              </w:rPr>
                              <w:t>and any act of cheating in the report, results and data are</w:t>
                            </w:r>
                            <w:r w:rsidRPr="0047036D">
                              <w:rPr>
                                <w:i/>
                              </w:rPr>
                              <w:t xml:space="preserve"> strictly prohibited</w:t>
                            </w:r>
                          </w:p>
                          <w:p w14:paraId="5F18F7CD" w14:textId="77777777" w:rsidR="00330EB2" w:rsidRDefault="00330EB2" w:rsidP="00330EB2"/>
                          <w:p w14:paraId="5BE75328" w14:textId="77777777" w:rsidR="00330EB2" w:rsidRDefault="00330EB2" w:rsidP="00330EB2">
                            <w:pPr>
                              <w:jc w:val="right"/>
                            </w:pPr>
                            <w:r>
                              <w:t>Student signature: …………………………………………</w:t>
                            </w:r>
                          </w:p>
                          <w:p w14:paraId="546DFDA5" w14:textId="77777777" w:rsidR="00330EB2" w:rsidRPr="003443B1" w:rsidRDefault="00330EB2" w:rsidP="00330EB2">
                            <w:pPr>
                              <w:pBdr>
                                <w:bottom w:val="single" w:sz="4" w:space="1" w:color="auto"/>
                              </w:pBdr>
                              <w:spacing w:line="360" w:lineRule="auto"/>
                              <w:rPr>
                                <w:b/>
                                <w:szCs w:val="24"/>
                              </w:rPr>
                            </w:pPr>
                          </w:p>
                          <w:p w14:paraId="1AA89429" w14:textId="77777777" w:rsidR="00330EB2" w:rsidRPr="003443B1" w:rsidRDefault="00330EB2" w:rsidP="00330EB2">
                            <w:pPr>
                              <w:spacing w:line="360" w:lineRule="auto"/>
                              <w:rPr>
                                <w:b/>
                                <w:szCs w:val="24"/>
                              </w:rPr>
                            </w:pPr>
                          </w:p>
                          <w:p w14:paraId="5048ADFA" w14:textId="6CC44AD6" w:rsidR="00330EB2" w:rsidRPr="00330EB2" w:rsidRDefault="00330EB2" w:rsidP="00330EB2">
                            <w:pPr>
                              <w:pStyle w:val="NormalWeb"/>
                              <w:shd w:val="clear" w:color="auto" w:fill="FFFFFF"/>
                            </w:pPr>
                            <w:r w:rsidRPr="003443B1">
                              <w:rPr>
                                <w:b/>
                              </w:rPr>
                              <w:t>Experiment title</w:t>
                            </w:r>
                            <w:r w:rsidRPr="003443B1">
                              <w:t xml:space="preserve">: </w:t>
                            </w:r>
                            <w:r w:rsidRPr="003443B1">
                              <w:tab/>
                            </w:r>
                            <w:r>
                              <w:rPr>
                                <w:rFonts w:ascii="TimesNewRomanPS" w:hAnsi="TimesNewRomanPS"/>
                                <w:b/>
                                <w:bCs/>
                                <w:color w:val="FF0000"/>
                                <w:sz w:val="22"/>
                                <w:szCs w:val="22"/>
                              </w:rPr>
                              <w:t xml:space="preserve">MTA1 – Image Processing for Image Retrieval </w:t>
                            </w:r>
                          </w:p>
                          <w:p w14:paraId="0F473BCC" w14:textId="14B032F7" w:rsidR="00330EB2" w:rsidRPr="003443B1" w:rsidRDefault="00330EB2" w:rsidP="00330EB2">
                            <w:pPr>
                              <w:pStyle w:val="NormalWeb"/>
                              <w:shd w:val="clear" w:color="auto" w:fill="FFFFFF"/>
                            </w:pPr>
                            <w:r w:rsidRPr="003443B1">
                              <w:rPr>
                                <w:b/>
                              </w:rPr>
                              <w:t>Experiment Date</w:t>
                            </w:r>
                            <w:r w:rsidRPr="003443B1">
                              <w:t xml:space="preserve">: </w:t>
                            </w:r>
                            <w:r>
                              <w:tab/>
                            </w:r>
                            <w:r>
                              <w:rPr>
                                <w:rFonts w:ascii="TimesNewRomanPSMT" w:hAnsi="TimesNewRomanPSMT"/>
                                <w:sz w:val="22"/>
                                <w:szCs w:val="22"/>
                              </w:rPr>
                              <w:t>14</w:t>
                            </w:r>
                            <w:proofErr w:type="spellStart"/>
                            <w:r>
                              <w:rPr>
                                <w:rFonts w:ascii="TimesNewRomanPSMT" w:hAnsi="TimesNewRomanPSMT"/>
                                <w:position w:val="10"/>
                                <w:sz w:val="14"/>
                                <w:szCs w:val="14"/>
                              </w:rPr>
                              <w:t>th</w:t>
                            </w:r>
                            <w:proofErr w:type="spellEnd"/>
                            <w:r>
                              <w:rPr>
                                <w:rFonts w:ascii="TimesNewRomanPSMT" w:hAnsi="TimesNewRomanPSMT"/>
                                <w:position w:val="10"/>
                                <w:sz w:val="14"/>
                                <w:szCs w:val="14"/>
                              </w:rPr>
                              <w:t xml:space="preserve"> </w:t>
                            </w:r>
                            <w:r>
                              <w:rPr>
                                <w:rFonts w:ascii="TimesNewRomanPSMT" w:hAnsi="TimesNewRomanPSMT"/>
                                <w:sz w:val="22"/>
                                <w:szCs w:val="22"/>
                              </w:rPr>
                              <w:t xml:space="preserve">September 2021 </w:t>
                            </w:r>
                          </w:p>
                          <w:p w14:paraId="24F2CAE3" w14:textId="77777777" w:rsidR="00330EB2" w:rsidRDefault="00330EB2" w:rsidP="00330EB2">
                            <w:pPr>
                              <w:pStyle w:val="NormalWeb"/>
                              <w:shd w:val="clear" w:color="auto" w:fill="FFFFFF"/>
                            </w:pPr>
                            <w:r w:rsidRPr="003443B1">
                              <w:rPr>
                                <w:b/>
                              </w:rPr>
                              <w:t>Date Submitted</w:t>
                            </w:r>
                            <w:r w:rsidRPr="003443B1">
                              <w:t xml:space="preserve">: </w:t>
                            </w:r>
                            <w:r>
                              <w:tab/>
                            </w:r>
                            <w:r>
                              <w:rPr>
                                <w:rFonts w:ascii="TimesNewRomanPSMT" w:hAnsi="TimesNewRomanPSMT"/>
                                <w:sz w:val="22"/>
                                <w:szCs w:val="22"/>
                              </w:rPr>
                              <w:t>29</w:t>
                            </w:r>
                            <w:proofErr w:type="spellStart"/>
                            <w:r>
                              <w:rPr>
                                <w:rFonts w:ascii="TimesNewRomanPSMT" w:hAnsi="TimesNewRomanPSMT"/>
                                <w:position w:val="10"/>
                                <w:sz w:val="14"/>
                                <w:szCs w:val="14"/>
                              </w:rPr>
                              <w:t>th</w:t>
                            </w:r>
                            <w:proofErr w:type="spellEnd"/>
                            <w:r>
                              <w:rPr>
                                <w:rFonts w:ascii="TimesNewRomanPSMT" w:hAnsi="TimesNewRomanPSMT"/>
                                <w:position w:val="10"/>
                                <w:sz w:val="14"/>
                                <w:szCs w:val="14"/>
                              </w:rPr>
                              <w:t xml:space="preserve"> </w:t>
                            </w:r>
                            <w:r>
                              <w:rPr>
                                <w:rFonts w:ascii="TimesNewRomanPSMT" w:hAnsi="TimesNewRomanPSMT"/>
                                <w:sz w:val="22"/>
                                <w:szCs w:val="22"/>
                              </w:rPr>
                              <w:t xml:space="preserve">September 2021 </w:t>
                            </w:r>
                          </w:p>
                          <w:p w14:paraId="3ACDAAC5" w14:textId="115E19DE" w:rsidR="00330EB2" w:rsidRPr="003443B1" w:rsidRDefault="00330EB2" w:rsidP="00330EB2">
                            <w:pPr>
                              <w:spacing w:line="360" w:lineRule="auto"/>
                              <w:rPr>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B7578E" id="_x0000_t202" coordsize="21600,21600" o:spt="202" path="m,l,21600r21600,l21600,xe">
                <v:stroke joinstyle="miter"/>
                <v:path gradientshapeok="t" o:connecttype="rect"/>
              </v:shapetype>
              <v:shape id="Text Box 11" o:spid="_x0000_s1026" type="#_x0000_t202" style="position:absolute;left:0;text-align:left;margin-left:3.75pt;margin-top:6.9pt;width:455.85pt;height:3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">
                <v:path arrowok="t"/>
                <v:textbox>
                  <w:txbxContent>
                    <w:p w14:paraId="5EC82138" w14:textId="77777777" w:rsidR="00330EB2" w:rsidRPr="003443B1" w:rsidRDefault="00330EB2" w:rsidP="00330EB2">
                      <w:pPr>
                        <w:spacing w:line="360" w:lineRule="auto"/>
                        <w:rPr>
                          <w:b/>
                          <w:szCs w:val="24"/>
                        </w:rPr>
                      </w:pPr>
                    </w:p>
                    <w:p w14:paraId="3EAF46DF" w14:textId="2691A9C1" w:rsidR="00330EB2" w:rsidRPr="003443B1" w:rsidRDefault="00330EB2" w:rsidP="00330EB2">
                      <w:pPr>
                        <w:spacing w:line="360" w:lineRule="auto"/>
                        <w:rPr>
                          <w:szCs w:val="24"/>
                        </w:rPr>
                      </w:pPr>
                      <w:r w:rsidRPr="003443B1">
                        <w:rPr>
                          <w:b/>
                          <w:szCs w:val="24"/>
                        </w:rPr>
                        <w:t>Student Name</w:t>
                      </w:r>
                      <w:r w:rsidRPr="003443B1">
                        <w:rPr>
                          <w:szCs w:val="24"/>
                        </w:rPr>
                        <w:t xml:space="preserve">: </w:t>
                      </w:r>
                      <w:r w:rsidRPr="003443B1">
                        <w:rPr>
                          <w:szCs w:val="24"/>
                        </w:rPr>
                        <w:tab/>
                      </w:r>
                      <w:r>
                        <w:rPr>
                          <w:szCs w:val="24"/>
                        </w:rPr>
                        <w:t>WAN HAO ZHE</w:t>
                      </w:r>
                    </w:p>
                    <w:p w14:paraId="653EB792" w14:textId="47165699" w:rsidR="00330EB2" w:rsidRPr="003443B1" w:rsidRDefault="00330EB2" w:rsidP="00330EB2">
                      <w:pPr>
                        <w:spacing w:line="360" w:lineRule="auto"/>
                        <w:rPr>
                          <w:szCs w:val="24"/>
                        </w:rPr>
                      </w:pPr>
                      <w:r w:rsidRPr="003443B1">
                        <w:rPr>
                          <w:b/>
                          <w:szCs w:val="24"/>
                        </w:rPr>
                        <w:t>Student ID</w:t>
                      </w:r>
                      <w:r w:rsidRPr="003443B1">
                        <w:rPr>
                          <w:szCs w:val="24"/>
                        </w:rPr>
                        <w:t xml:space="preserve">: </w:t>
                      </w:r>
                      <w:r>
                        <w:rPr>
                          <w:szCs w:val="24"/>
                        </w:rPr>
                        <w:t>1171100294</w:t>
                      </w:r>
                    </w:p>
                    <w:p w14:paraId="32153EB9" w14:textId="77777777" w:rsidR="00330EB2" w:rsidRDefault="00330EB2" w:rsidP="00330EB2">
                      <w:pPr>
                        <w:spacing w:line="360" w:lineRule="auto"/>
                        <w:rPr>
                          <w:szCs w:val="24"/>
                        </w:rPr>
                      </w:pPr>
                      <w:r w:rsidRPr="003443B1">
                        <w:rPr>
                          <w:b/>
                          <w:szCs w:val="24"/>
                        </w:rPr>
                        <w:t>Degree Major</w:t>
                      </w:r>
                      <w:r w:rsidRPr="003443B1">
                        <w:rPr>
                          <w:szCs w:val="24"/>
                        </w:rPr>
                        <w:t>:</w:t>
                      </w:r>
                      <w:r w:rsidRPr="003443B1">
                        <w:rPr>
                          <w:szCs w:val="24"/>
                        </w:rPr>
                        <w:tab/>
                        <w:t xml:space="preserve">EE / LE / </w:t>
                      </w:r>
                      <w:r w:rsidRPr="00330EB2">
                        <w:rPr>
                          <w:szCs w:val="24"/>
                          <w:highlight w:val="yellow"/>
                        </w:rPr>
                        <w:t>CE</w:t>
                      </w:r>
                      <w:r w:rsidRPr="003443B1">
                        <w:rPr>
                          <w:szCs w:val="24"/>
                        </w:rPr>
                        <w:t xml:space="preserve"> / TE / ME / OPE / MCE / NANO / BMM</w:t>
                      </w:r>
                    </w:p>
                    <w:p w14:paraId="7413FB26" w14:textId="77777777" w:rsidR="00330EB2" w:rsidRPr="0045068B" w:rsidRDefault="00330EB2" w:rsidP="00330EB2">
                      <w:pPr>
                        <w:rPr>
                          <w:b/>
                          <w:szCs w:val="24"/>
                        </w:rPr>
                      </w:pPr>
                      <w:r w:rsidRPr="0045068B">
                        <w:rPr>
                          <w:b/>
                          <w:szCs w:val="24"/>
                        </w:rPr>
                        <w:t>Declaration of originality:</w:t>
                      </w:r>
                    </w:p>
                    <w:p w14:paraId="3D96C6A2" w14:textId="77777777" w:rsidR="00330EB2" w:rsidRDefault="00330EB2" w:rsidP="00330EB2">
                      <w:r>
                        <w:t xml:space="preserve">I declare that all sentences, </w:t>
                      </w:r>
                      <w:proofErr w:type="gramStart"/>
                      <w:r>
                        <w:t>results</w:t>
                      </w:r>
                      <w:proofErr w:type="gramEnd"/>
                      <w:r>
                        <w:t xml:space="preserve"> and data mentioned in this report are from my own work. All work derived from other authors have been listed in the references. I understand that failure to do this is considered plagiarism and will be penalized. </w:t>
                      </w:r>
                    </w:p>
                    <w:p w14:paraId="5C4F08FF" w14:textId="77777777" w:rsidR="00330EB2" w:rsidRPr="0047036D" w:rsidRDefault="00330EB2" w:rsidP="00330EB2">
                      <w:pPr>
                        <w:rPr>
                          <w:i/>
                        </w:rPr>
                      </w:pPr>
                      <w:r w:rsidRPr="0045068B">
                        <w:rPr>
                          <w:i/>
                        </w:rPr>
                        <w:t>Note that</w:t>
                      </w:r>
                      <w:r>
                        <w:t xml:space="preserve"> c</w:t>
                      </w:r>
                      <w:r>
                        <w:rPr>
                          <w:i/>
                        </w:rPr>
                        <w:t xml:space="preserve">ollaboration and discussions in conducting the experiments are </w:t>
                      </w:r>
                      <w:r w:rsidRPr="0047036D">
                        <w:rPr>
                          <w:i/>
                        </w:rPr>
                        <w:t xml:space="preserve">allowed but copying </w:t>
                      </w:r>
                      <w:r>
                        <w:rPr>
                          <w:i/>
                        </w:rPr>
                        <w:t>and any act of cheating in the report, results and data are</w:t>
                      </w:r>
                      <w:r w:rsidRPr="0047036D">
                        <w:rPr>
                          <w:i/>
                        </w:rPr>
                        <w:t xml:space="preserve"> strictly prohibited</w:t>
                      </w:r>
                    </w:p>
                    <w:p w14:paraId="5F18F7CD" w14:textId="77777777" w:rsidR="00330EB2" w:rsidRDefault="00330EB2" w:rsidP="00330EB2"/>
                    <w:p w14:paraId="5BE75328" w14:textId="77777777" w:rsidR="00330EB2" w:rsidRDefault="00330EB2" w:rsidP="00330EB2">
                      <w:pPr>
                        <w:jc w:val="right"/>
                      </w:pPr>
                      <w:r>
                        <w:t>Student signature: …………………………………………</w:t>
                      </w:r>
                    </w:p>
                    <w:p w14:paraId="546DFDA5" w14:textId="77777777" w:rsidR="00330EB2" w:rsidRPr="003443B1" w:rsidRDefault="00330EB2" w:rsidP="00330EB2">
                      <w:pPr>
                        <w:pBdr>
                          <w:bottom w:val="single" w:sz="4" w:space="1" w:color="auto"/>
                        </w:pBdr>
                        <w:spacing w:line="360" w:lineRule="auto"/>
                        <w:rPr>
                          <w:b/>
                          <w:szCs w:val="24"/>
                        </w:rPr>
                      </w:pPr>
                    </w:p>
                    <w:p w14:paraId="1AA89429" w14:textId="77777777" w:rsidR="00330EB2" w:rsidRPr="003443B1" w:rsidRDefault="00330EB2" w:rsidP="00330EB2">
                      <w:pPr>
                        <w:spacing w:line="360" w:lineRule="auto"/>
                        <w:rPr>
                          <w:b/>
                          <w:szCs w:val="24"/>
                        </w:rPr>
                      </w:pPr>
                    </w:p>
                    <w:p w14:paraId="5048ADFA" w14:textId="6CC44AD6" w:rsidR="00330EB2" w:rsidRPr="00330EB2" w:rsidRDefault="00330EB2" w:rsidP="00330EB2">
                      <w:pPr>
                        <w:pStyle w:val="NormalWeb"/>
                        <w:shd w:val="clear" w:color="auto" w:fill="FFFFFF"/>
                      </w:pPr>
                      <w:r w:rsidRPr="003443B1">
                        <w:rPr>
                          <w:b/>
                        </w:rPr>
                        <w:t>Experiment title</w:t>
                      </w:r>
                      <w:r w:rsidRPr="003443B1">
                        <w:t xml:space="preserve">: </w:t>
                      </w:r>
                      <w:r w:rsidRPr="003443B1">
                        <w:tab/>
                      </w:r>
                      <w:r>
                        <w:rPr>
                          <w:rFonts w:ascii="TimesNewRomanPS" w:hAnsi="TimesNewRomanPS"/>
                          <w:b/>
                          <w:bCs/>
                          <w:color w:val="FF0000"/>
                          <w:sz w:val="22"/>
                          <w:szCs w:val="22"/>
                        </w:rPr>
                        <w:t xml:space="preserve">MTA1 – Image Processing for Image Retrieval </w:t>
                      </w:r>
                    </w:p>
                    <w:p w14:paraId="0F473BCC" w14:textId="14B032F7" w:rsidR="00330EB2" w:rsidRPr="003443B1" w:rsidRDefault="00330EB2" w:rsidP="00330EB2">
                      <w:pPr>
                        <w:pStyle w:val="NormalWeb"/>
                        <w:shd w:val="clear" w:color="auto" w:fill="FFFFFF"/>
                      </w:pPr>
                      <w:r w:rsidRPr="003443B1">
                        <w:rPr>
                          <w:b/>
                        </w:rPr>
                        <w:t>Experiment Date</w:t>
                      </w:r>
                      <w:r w:rsidRPr="003443B1">
                        <w:t xml:space="preserve">: </w:t>
                      </w:r>
                      <w:r>
                        <w:tab/>
                      </w:r>
                      <w:r>
                        <w:rPr>
                          <w:rFonts w:ascii="TimesNewRomanPSMT" w:hAnsi="TimesNewRomanPSMT"/>
                          <w:sz w:val="22"/>
                          <w:szCs w:val="22"/>
                        </w:rPr>
                        <w:t>14</w:t>
                      </w:r>
                      <w:proofErr w:type="spellStart"/>
                      <w:r>
                        <w:rPr>
                          <w:rFonts w:ascii="TimesNewRomanPSMT" w:hAnsi="TimesNewRomanPSMT"/>
                          <w:position w:val="10"/>
                          <w:sz w:val="14"/>
                          <w:szCs w:val="14"/>
                        </w:rPr>
                        <w:t>th</w:t>
                      </w:r>
                      <w:proofErr w:type="spellEnd"/>
                      <w:r>
                        <w:rPr>
                          <w:rFonts w:ascii="TimesNewRomanPSMT" w:hAnsi="TimesNewRomanPSMT"/>
                          <w:position w:val="10"/>
                          <w:sz w:val="14"/>
                          <w:szCs w:val="14"/>
                        </w:rPr>
                        <w:t xml:space="preserve"> </w:t>
                      </w:r>
                      <w:r>
                        <w:rPr>
                          <w:rFonts w:ascii="TimesNewRomanPSMT" w:hAnsi="TimesNewRomanPSMT"/>
                          <w:sz w:val="22"/>
                          <w:szCs w:val="22"/>
                        </w:rPr>
                        <w:t xml:space="preserve">September 2021 </w:t>
                      </w:r>
                    </w:p>
                    <w:p w14:paraId="24F2CAE3" w14:textId="77777777" w:rsidR="00330EB2" w:rsidRDefault="00330EB2" w:rsidP="00330EB2">
                      <w:pPr>
                        <w:pStyle w:val="NormalWeb"/>
                        <w:shd w:val="clear" w:color="auto" w:fill="FFFFFF"/>
                      </w:pPr>
                      <w:r w:rsidRPr="003443B1">
                        <w:rPr>
                          <w:b/>
                        </w:rPr>
                        <w:t>Date Submitted</w:t>
                      </w:r>
                      <w:r w:rsidRPr="003443B1">
                        <w:t xml:space="preserve">: </w:t>
                      </w:r>
                      <w:r>
                        <w:tab/>
                      </w:r>
                      <w:r>
                        <w:rPr>
                          <w:rFonts w:ascii="TimesNewRomanPSMT" w:hAnsi="TimesNewRomanPSMT"/>
                          <w:sz w:val="22"/>
                          <w:szCs w:val="22"/>
                        </w:rPr>
                        <w:t>29</w:t>
                      </w:r>
                      <w:proofErr w:type="spellStart"/>
                      <w:r>
                        <w:rPr>
                          <w:rFonts w:ascii="TimesNewRomanPSMT" w:hAnsi="TimesNewRomanPSMT"/>
                          <w:position w:val="10"/>
                          <w:sz w:val="14"/>
                          <w:szCs w:val="14"/>
                        </w:rPr>
                        <w:t>th</w:t>
                      </w:r>
                      <w:proofErr w:type="spellEnd"/>
                      <w:r>
                        <w:rPr>
                          <w:rFonts w:ascii="TimesNewRomanPSMT" w:hAnsi="TimesNewRomanPSMT"/>
                          <w:position w:val="10"/>
                          <w:sz w:val="14"/>
                          <w:szCs w:val="14"/>
                        </w:rPr>
                        <w:t xml:space="preserve"> </w:t>
                      </w:r>
                      <w:r>
                        <w:rPr>
                          <w:rFonts w:ascii="TimesNewRomanPSMT" w:hAnsi="TimesNewRomanPSMT"/>
                          <w:sz w:val="22"/>
                          <w:szCs w:val="22"/>
                        </w:rPr>
                        <w:t xml:space="preserve">September 2021 </w:t>
                      </w:r>
                    </w:p>
                    <w:p w14:paraId="3ACDAAC5" w14:textId="115E19DE" w:rsidR="00330EB2" w:rsidRPr="003443B1" w:rsidRDefault="00330EB2" w:rsidP="00330EB2">
                      <w:pPr>
                        <w:spacing w:line="360" w:lineRule="auto"/>
                        <w:rPr>
                          <w:szCs w:val="24"/>
                        </w:rPr>
                      </w:pPr>
                    </w:p>
                  </w:txbxContent>
                </v:textbox>
              </v:shape>
            </w:pict>
          </mc:Fallback>
        </mc:AlternateContent>
      </w:r>
    </w:p>
    <w:p w14:paraId="35172723" w14:textId="77777777" w:rsidR="00330EB2" w:rsidRDefault="00330EB2" w:rsidP="00330EB2">
      <w:pPr>
        <w:jc w:val="center"/>
        <w:rPr>
          <w:snapToGrid w:val="0"/>
        </w:rPr>
      </w:pPr>
    </w:p>
    <w:p w14:paraId="54452A74" w14:textId="77777777" w:rsidR="00330EB2" w:rsidRDefault="00330EB2" w:rsidP="00330EB2">
      <w:pPr>
        <w:jc w:val="center"/>
        <w:rPr>
          <w:snapToGrid w:val="0"/>
        </w:rPr>
      </w:pPr>
    </w:p>
    <w:p w14:paraId="7C7A7B94" w14:textId="77777777" w:rsidR="00330EB2" w:rsidRDefault="00330EB2" w:rsidP="00330EB2">
      <w:pPr>
        <w:jc w:val="center"/>
        <w:rPr>
          <w:snapToGrid w:val="0"/>
        </w:rPr>
      </w:pPr>
    </w:p>
    <w:p w14:paraId="01E3DBFF" w14:textId="77777777" w:rsidR="00330EB2" w:rsidRDefault="00330EB2" w:rsidP="00330EB2">
      <w:pPr>
        <w:jc w:val="center"/>
        <w:rPr>
          <w:snapToGrid w:val="0"/>
        </w:rPr>
      </w:pPr>
    </w:p>
    <w:p w14:paraId="1D7B8999" w14:textId="77777777" w:rsidR="00330EB2" w:rsidRDefault="00330EB2" w:rsidP="00330EB2">
      <w:pPr>
        <w:jc w:val="center"/>
        <w:rPr>
          <w:snapToGrid w:val="0"/>
        </w:rPr>
      </w:pPr>
    </w:p>
    <w:p w14:paraId="275A82C2" w14:textId="77777777" w:rsidR="00330EB2" w:rsidRDefault="00330EB2" w:rsidP="00330EB2">
      <w:pPr>
        <w:jc w:val="center"/>
        <w:rPr>
          <w:snapToGrid w:val="0"/>
        </w:rPr>
      </w:pPr>
    </w:p>
    <w:p w14:paraId="56572497" w14:textId="77777777" w:rsidR="00330EB2" w:rsidRDefault="00330EB2" w:rsidP="00330EB2">
      <w:pPr>
        <w:jc w:val="center"/>
        <w:rPr>
          <w:snapToGrid w:val="0"/>
        </w:rPr>
      </w:pPr>
    </w:p>
    <w:p w14:paraId="6823A612" w14:textId="77777777" w:rsidR="00330EB2" w:rsidRDefault="00330EB2" w:rsidP="00330EB2">
      <w:pPr>
        <w:jc w:val="center"/>
        <w:rPr>
          <w:snapToGrid w:val="0"/>
        </w:rPr>
      </w:pPr>
    </w:p>
    <w:p w14:paraId="3AA6EBFD" w14:textId="77777777" w:rsidR="00330EB2" w:rsidRDefault="00330EB2" w:rsidP="00330EB2">
      <w:pPr>
        <w:jc w:val="center"/>
        <w:rPr>
          <w:snapToGrid w:val="0"/>
        </w:rPr>
      </w:pPr>
    </w:p>
    <w:p w14:paraId="30B80E85" w14:textId="77777777" w:rsidR="00330EB2" w:rsidRDefault="00330EB2" w:rsidP="00330EB2">
      <w:pPr>
        <w:jc w:val="center"/>
        <w:rPr>
          <w:snapToGrid w:val="0"/>
        </w:rPr>
      </w:pPr>
    </w:p>
    <w:p w14:paraId="2011D458" w14:textId="77777777" w:rsidR="00330EB2" w:rsidRDefault="00330EB2" w:rsidP="00330EB2">
      <w:pPr>
        <w:jc w:val="center"/>
        <w:rPr>
          <w:snapToGrid w:val="0"/>
        </w:rPr>
      </w:pPr>
    </w:p>
    <w:p w14:paraId="670BE725" w14:textId="77777777" w:rsidR="00330EB2" w:rsidRDefault="00330EB2" w:rsidP="00330EB2">
      <w:pPr>
        <w:jc w:val="center"/>
        <w:rPr>
          <w:snapToGrid w:val="0"/>
        </w:rPr>
      </w:pPr>
    </w:p>
    <w:p w14:paraId="4EAF529A" w14:textId="77777777" w:rsidR="00330EB2" w:rsidRDefault="00330EB2" w:rsidP="00330EB2">
      <w:pPr>
        <w:jc w:val="center"/>
        <w:rPr>
          <w:snapToGrid w:val="0"/>
        </w:rPr>
      </w:pPr>
    </w:p>
    <w:p w14:paraId="3700C7D2" w14:textId="77777777" w:rsidR="00330EB2" w:rsidRDefault="00330EB2" w:rsidP="00330EB2">
      <w:pPr>
        <w:jc w:val="center"/>
        <w:rPr>
          <w:snapToGrid w:val="0"/>
        </w:rPr>
      </w:pPr>
    </w:p>
    <w:p w14:paraId="33FE9004" w14:textId="77777777" w:rsidR="00330EB2" w:rsidRDefault="00330EB2" w:rsidP="00330EB2">
      <w:pPr>
        <w:jc w:val="center"/>
        <w:rPr>
          <w:snapToGrid w:val="0"/>
        </w:rPr>
      </w:pPr>
    </w:p>
    <w:p w14:paraId="47E7C34B" w14:textId="77777777" w:rsidR="00330EB2" w:rsidRDefault="00330EB2" w:rsidP="00330EB2">
      <w:pPr>
        <w:jc w:val="center"/>
        <w:rPr>
          <w:snapToGrid w:val="0"/>
        </w:rPr>
      </w:pPr>
    </w:p>
    <w:p w14:paraId="213BE5EC" w14:textId="77777777" w:rsidR="00330EB2" w:rsidRDefault="00330EB2" w:rsidP="00330EB2">
      <w:pPr>
        <w:jc w:val="center"/>
        <w:rPr>
          <w:snapToGrid w:val="0"/>
        </w:rPr>
      </w:pPr>
    </w:p>
    <w:p w14:paraId="11F041C4" w14:textId="77777777" w:rsidR="00330EB2" w:rsidRDefault="00330EB2" w:rsidP="00330EB2">
      <w:pPr>
        <w:jc w:val="center"/>
        <w:rPr>
          <w:snapToGrid w:val="0"/>
        </w:rPr>
      </w:pPr>
    </w:p>
    <w:p w14:paraId="4917A411" w14:textId="77777777" w:rsidR="00330EB2" w:rsidRDefault="00330EB2" w:rsidP="00330EB2">
      <w:pPr>
        <w:jc w:val="center"/>
        <w:rPr>
          <w:snapToGrid w:val="0"/>
        </w:rPr>
      </w:pPr>
    </w:p>
    <w:p w14:paraId="2AFDEBEE" w14:textId="77777777" w:rsidR="00330EB2" w:rsidRDefault="00330EB2" w:rsidP="00330EB2">
      <w:pPr>
        <w:jc w:val="center"/>
        <w:rPr>
          <w:snapToGrid w:val="0"/>
        </w:rPr>
      </w:pPr>
      <w:r>
        <w:rPr>
          <w:noProof/>
          <w:lang w:val="en-MY" w:eastAsia="en-MY"/>
        </w:rPr>
        <mc:AlternateContent>
          <mc:Choice Requires="wps">
            <w:drawing>
              <wp:anchor distT="0" distB="0" distL="114300" distR="114300" simplePos="0" relativeHeight="251660288" behindDoc="0" locked="0" layoutInCell="1" allowOverlap="1" wp14:anchorId="75B6385E" wp14:editId="6A9D7577">
                <wp:simplePos x="0" y="0"/>
                <wp:positionH relativeFrom="column">
                  <wp:posOffset>2971800</wp:posOffset>
                </wp:positionH>
                <wp:positionV relativeFrom="paragraph">
                  <wp:posOffset>2025650</wp:posOffset>
                </wp:positionV>
                <wp:extent cx="3771900" cy="571500"/>
                <wp:effectExtent l="0" t="0" r="0" b="0"/>
                <wp:wrapNone/>
                <wp:docPr id="1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7719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8BE4F9" w14:textId="77777777" w:rsidR="00330EB2" w:rsidRPr="0045068B" w:rsidRDefault="00330EB2" w:rsidP="00330EB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B6385E" id="Text Box 10" o:spid="_x0000_s1027" type="#_x0000_t202" style="position:absolute;left:0;text-align:left;margin-left:234pt;margin-top:159.5pt;width:297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" stroked="f">
                <v:path arrowok="t"/>
                <v:textbox>
                  <w:txbxContent>
                    <w:p w14:paraId="1B8BE4F9" w14:textId="77777777" w:rsidR="00330EB2" w:rsidRPr="0045068B" w:rsidRDefault="00330EB2" w:rsidP="00330EB2"/>
                  </w:txbxContent>
                </v:textbox>
              </v:shape>
            </w:pict>
          </mc:Fallback>
        </mc:AlternateContent>
      </w:r>
    </w:p>
    <w:p w14:paraId="61C3183B" w14:textId="77777777" w:rsidR="00330EB2" w:rsidRDefault="00330EB2">
      <w:pPr>
        <w:rPr>
          <w:rFonts w:eastAsiaTheme="majorEastAsia" w:cstheme="minorHAnsi"/>
          <w:b/>
          <w:sz w:val="28"/>
          <w:szCs w:val="28"/>
        </w:rPr>
      </w:pPr>
      <w:r>
        <w:rPr>
          <w:rFonts w:cstheme="minorHAnsi"/>
          <w:b/>
          <w:sz w:val="28"/>
          <w:szCs w:val="28"/>
        </w:rPr>
        <w:br w:type="page"/>
      </w:r>
    </w:p>
    <w:p w14:paraId="50B87787" w14:textId="48F107BF" w:rsidR="005B7F8B" w:rsidRPr="008F6D38" w:rsidRDefault="005B7F8B" w:rsidP="005B7F8B">
      <w:pPr>
        <w:pStyle w:val="Heading2"/>
        <w:rPr>
          <w:rFonts w:asciiTheme="minorHAnsi" w:hAnsiTheme="minorHAnsi" w:cstheme="minorHAnsi"/>
          <w:b/>
          <w:color w:val="auto"/>
          <w:sz w:val="28"/>
          <w:szCs w:val="28"/>
        </w:rPr>
      </w:pPr>
      <w:r w:rsidRPr="008F6D38">
        <w:rPr>
          <w:rFonts w:asciiTheme="minorHAnsi" w:hAnsiTheme="minorHAnsi" w:cstheme="minorHAnsi"/>
          <w:b/>
          <w:color w:val="auto"/>
          <w:sz w:val="28"/>
          <w:szCs w:val="28"/>
        </w:rPr>
        <w:lastRenderedPageBreak/>
        <w:t>Introduction</w:t>
      </w:r>
      <w:r w:rsidR="007D4E2E" w:rsidRPr="008F6D38">
        <w:rPr>
          <w:rFonts w:asciiTheme="minorHAnsi" w:hAnsiTheme="minorHAnsi" w:cstheme="minorHAnsi"/>
          <w:b/>
          <w:color w:val="auto"/>
          <w:sz w:val="28"/>
          <w:szCs w:val="28"/>
        </w:rPr>
        <w:t xml:space="preserve">  </w:t>
      </w:r>
    </w:p>
    <w:p w14:paraId="638652D0" w14:textId="3323E282" w:rsidR="00B8007C" w:rsidRDefault="00B8007C" w:rsidP="00B8007C"/>
    <w:p w14:paraId="0FEC4EF0" w14:textId="4F5BB22C" w:rsidR="008F6D38" w:rsidRDefault="00C55AF7" w:rsidP="00B8007C">
      <w:pPr>
        <w:rPr>
          <w:lang w:eastAsia="zh-CN"/>
        </w:rPr>
      </w:pPr>
      <w:r>
        <w:rPr>
          <w:lang w:eastAsia="zh-CN"/>
        </w:rPr>
        <w:t>To investigate on the semantic gap problem in Content-based image retrieval (CBIR) system. CBIR system also known as Query by Image Content (QBIC), the technology allow user to search image for digital images in large database. The technique of CBIR retrieve the most visually similar images given to a query image from database. By using the feature vector used by image search engine allow</w:t>
      </w:r>
      <w:r w:rsidR="008B3742">
        <w:rPr>
          <w:lang w:eastAsia="zh-CN"/>
        </w:rPr>
        <w:t xml:space="preserve"> to automatically extract feature vector from image as a searchable index. Feature vector describes the attributes of the </w:t>
      </w:r>
      <w:proofErr w:type="spellStart"/>
      <w:r w:rsidR="008B3742">
        <w:rPr>
          <w:lang w:eastAsia="zh-CN"/>
        </w:rPr>
        <w:t>obect</w:t>
      </w:r>
      <w:proofErr w:type="spellEnd"/>
      <w:r w:rsidR="008B3742">
        <w:rPr>
          <w:lang w:eastAsia="zh-CN"/>
        </w:rPr>
        <w:t xml:space="preserve"> that consist of its height and weight. For example, the feature vector v = [ height </w:t>
      </w:r>
      <w:proofErr w:type="gramStart"/>
      <w:r w:rsidR="008B3742">
        <w:rPr>
          <w:lang w:eastAsia="zh-CN"/>
        </w:rPr>
        <w:t>weight ]</w:t>
      </w:r>
      <w:proofErr w:type="gramEnd"/>
      <w:r w:rsidR="008B3742">
        <w:rPr>
          <w:lang w:eastAsia="zh-CN"/>
        </w:rPr>
        <w:t xml:space="preserve"> is a vector value. </w:t>
      </w:r>
      <w:proofErr w:type="gramStart"/>
      <w:r w:rsidR="008B3742">
        <w:rPr>
          <w:lang w:eastAsia="zh-CN"/>
        </w:rPr>
        <w:t>In order to</w:t>
      </w:r>
      <w:proofErr w:type="gramEnd"/>
      <w:r w:rsidR="008B3742">
        <w:rPr>
          <w:lang w:eastAsia="zh-CN"/>
        </w:rPr>
        <w:t xml:space="preserve"> retrieve similar images, the retrieval </w:t>
      </w:r>
      <w:proofErr w:type="spellStart"/>
      <w:r w:rsidR="008B3742">
        <w:rPr>
          <w:lang w:eastAsia="zh-CN"/>
        </w:rPr>
        <w:t>algotihm</w:t>
      </w:r>
      <w:proofErr w:type="spellEnd"/>
      <w:r w:rsidR="008B3742">
        <w:rPr>
          <w:lang w:eastAsia="zh-CN"/>
        </w:rPr>
        <w:t xml:space="preserve"> needed the query image compare with the dissimilarity of all the images in the database. One of the most common dissimilarity distance metric function is Euclidian distance. By calculation the Euclidian distance between two feature vector of query image and the one of the dissimilarity images in the database, the result </w:t>
      </w:r>
      <w:proofErr w:type="gramStart"/>
      <w:r w:rsidR="008B3742">
        <w:rPr>
          <w:lang w:eastAsia="zh-CN"/>
        </w:rPr>
        <w:t>would</w:t>
      </w:r>
      <w:proofErr w:type="gramEnd"/>
      <w:r w:rsidR="008B3742">
        <w:rPr>
          <w:lang w:eastAsia="zh-CN"/>
        </w:rPr>
        <w:t xml:space="preserve"> able to tell the similarity of images. The larger the Euclidian distance, the more dissimilar the images comparing to query image. </w:t>
      </w:r>
    </w:p>
    <w:p w14:paraId="0BCF16F5" w14:textId="22B067BC" w:rsidR="008F6D38" w:rsidRDefault="008F6D38" w:rsidP="00B8007C">
      <w:pPr>
        <w:rPr>
          <w:lang w:eastAsia="zh-CN"/>
        </w:rPr>
      </w:pPr>
    </w:p>
    <w:p w14:paraId="648849A6" w14:textId="457BD45F" w:rsidR="008F6D38" w:rsidRPr="008F6D38" w:rsidRDefault="00A047C9" w:rsidP="00B8007C">
      <w:pPr>
        <w:rPr>
          <w:rFonts w:hint="eastAsia"/>
          <w:b/>
          <w:bCs/>
          <w:sz w:val="28"/>
          <w:szCs w:val="28"/>
          <w:lang w:eastAsia="zh-CN"/>
        </w:rPr>
      </w:pPr>
      <w:r>
        <w:rPr>
          <w:b/>
          <w:bCs/>
          <w:sz w:val="28"/>
          <w:szCs w:val="28"/>
          <w:lang w:eastAsia="zh-CN"/>
        </w:rPr>
        <w:t>Objective</w:t>
      </w:r>
    </w:p>
    <w:p w14:paraId="5C54D542" w14:textId="77777777" w:rsidR="008F6D38" w:rsidRDefault="008F6D38" w:rsidP="00B8007C">
      <w:pPr>
        <w:rPr>
          <w:lang w:eastAsia="zh-CN"/>
        </w:rPr>
      </w:pPr>
    </w:p>
    <w:p w14:paraId="02B5731E" w14:textId="0B007CF4" w:rsidR="00B8007C" w:rsidRDefault="008F6D38" w:rsidP="00B8007C">
      <w:pPr>
        <w:rPr>
          <w:lang w:eastAsia="zh-CN"/>
        </w:rPr>
      </w:pPr>
      <w:r>
        <w:rPr>
          <w:lang w:eastAsia="zh-CN"/>
        </w:rPr>
        <w:t xml:space="preserve">In </w:t>
      </w:r>
      <w:proofErr w:type="gramStart"/>
      <w:r>
        <w:rPr>
          <w:lang w:eastAsia="zh-CN"/>
        </w:rPr>
        <w:t>this experiments</w:t>
      </w:r>
      <w:proofErr w:type="gramEnd"/>
      <w:r>
        <w:rPr>
          <w:lang w:eastAsia="zh-CN"/>
        </w:rPr>
        <w:t xml:space="preserve">, we will implement basic image processing methods using Python and to perform image feature extraction and compare the feature effectiveness in image retrieval task by using the CBIR system of image feature pre-trained convolutional neutral network (CNN) and </w:t>
      </w:r>
      <w:proofErr w:type="spellStart"/>
      <w:r>
        <w:rPr>
          <w:lang w:eastAsia="zh-CN"/>
        </w:rPr>
        <w:t>colour</w:t>
      </w:r>
      <w:proofErr w:type="spellEnd"/>
      <w:r>
        <w:rPr>
          <w:lang w:eastAsia="zh-CN"/>
        </w:rPr>
        <w:t xml:space="preserve"> histogram that uses red, green and blue (RGB) channels. </w:t>
      </w:r>
    </w:p>
    <w:p w14:paraId="3CA05353" w14:textId="77777777" w:rsidR="008F6D38" w:rsidRDefault="008F6D38">
      <w:pPr>
        <w:rPr>
          <w:b/>
          <w:bCs/>
        </w:rPr>
      </w:pPr>
    </w:p>
    <w:p w14:paraId="7B7DBC6C" w14:textId="4FB88668" w:rsidR="008F6D38" w:rsidRDefault="008F6D38">
      <w:pPr>
        <w:rPr>
          <w:b/>
          <w:bCs/>
          <w:sz w:val="28"/>
          <w:szCs w:val="28"/>
        </w:rPr>
      </w:pPr>
      <w:r w:rsidRPr="008F6D38">
        <w:rPr>
          <w:b/>
          <w:bCs/>
          <w:sz w:val="28"/>
          <w:szCs w:val="28"/>
        </w:rPr>
        <w:t xml:space="preserve">Experiment </w:t>
      </w:r>
      <w:r w:rsidR="00A047C9">
        <w:rPr>
          <w:b/>
          <w:bCs/>
          <w:sz w:val="28"/>
          <w:szCs w:val="28"/>
        </w:rPr>
        <w:t>Questions</w:t>
      </w:r>
    </w:p>
    <w:p w14:paraId="750924E3" w14:textId="77777777" w:rsidR="00A047C9" w:rsidRDefault="00A047C9">
      <w:pPr>
        <w:rPr>
          <w:lang w:eastAsia="zh-CN"/>
        </w:rPr>
      </w:pPr>
    </w:p>
    <w:p w14:paraId="004DFA25" w14:textId="77777777" w:rsidR="00161FFC" w:rsidRPr="00161FFC" w:rsidRDefault="005B7F8B" w:rsidP="005B7F8B">
      <w:pPr>
        <w:rPr>
          <w:b/>
        </w:rPr>
      </w:pPr>
      <w:r w:rsidRPr="00161FFC">
        <w:rPr>
          <w:b/>
        </w:rPr>
        <w:t xml:space="preserve">Question </w:t>
      </w:r>
      <w:proofErr w:type="gramStart"/>
      <w:r w:rsidRPr="00161FFC">
        <w:rPr>
          <w:b/>
        </w:rPr>
        <w:t>1 :</w:t>
      </w:r>
      <w:proofErr w:type="gramEnd"/>
    </w:p>
    <w:p w14:paraId="4A821D5B" w14:textId="4113B0AA" w:rsidR="005B7F8B" w:rsidRDefault="005B7F8B" w:rsidP="005B7F8B">
      <w:r>
        <w:t xml:space="preserve"> Write a short Python code to count the number of jpeg images in the \images folder</w:t>
      </w:r>
    </w:p>
    <w:p w14:paraId="2B6D52F5" w14:textId="13564F29" w:rsidR="00AF1632" w:rsidRDefault="00AF1632" w:rsidP="005B7F8B"/>
    <w:p w14:paraId="04DD8005" w14:textId="77777777" w:rsidR="00AF1632" w:rsidRPr="00AF1632" w:rsidRDefault="00AF1632" w:rsidP="00AF1632">
      <w:pPr>
        <w:rPr>
          <w:rFonts w:ascii="Courier" w:hAnsi="Courier"/>
          <w:sz w:val="20"/>
          <w:szCs w:val="20"/>
        </w:rPr>
      </w:pPr>
      <w:proofErr w:type="spellStart"/>
      <w:r w:rsidRPr="00AF1632">
        <w:rPr>
          <w:rFonts w:ascii="Courier" w:hAnsi="Courier"/>
          <w:sz w:val="20"/>
          <w:szCs w:val="20"/>
        </w:rPr>
        <w:t>fileList</w:t>
      </w:r>
      <w:proofErr w:type="spellEnd"/>
      <w:proofErr w:type="gramStart"/>
      <w:r w:rsidRPr="00AF1632">
        <w:rPr>
          <w:rFonts w:ascii="Courier" w:hAnsi="Courier"/>
          <w:sz w:val="20"/>
          <w:szCs w:val="20"/>
        </w:rPr>
        <w:t>=[</w:t>
      </w:r>
      <w:proofErr w:type="gramEnd"/>
      <w:r w:rsidRPr="00AF1632">
        <w:rPr>
          <w:rFonts w:ascii="Courier" w:hAnsi="Courier"/>
          <w:sz w:val="20"/>
          <w:szCs w:val="20"/>
        </w:rPr>
        <w:t>]</w:t>
      </w:r>
    </w:p>
    <w:p w14:paraId="4084F46B" w14:textId="77777777" w:rsidR="00AF1632" w:rsidRPr="00AF1632" w:rsidRDefault="00AF1632" w:rsidP="00AF1632">
      <w:pPr>
        <w:rPr>
          <w:rFonts w:ascii="Courier" w:hAnsi="Courier"/>
          <w:sz w:val="20"/>
          <w:szCs w:val="20"/>
        </w:rPr>
      </w:pPr>
    </w:p>
    <w:p w14:paraId="47A173FA" w14:textId="77777777" w:rsidR="00AF1632" w:rsidRPr="00AF1632" w:rsidRDefault="00AF1632" w:rsidP="00AF1632">
      <w:pPr>
        <w:rPr>
          <w:rFonts w:ascii="Courier" w:hAnsi="Courier"/>
          <w:sz w:val="20"/>
          <w:szCs w:val="20"/>
        </w:rPr>
      </w:pPr>
      <w:r w:rsidRPr="00AF1632">
        <w:rPr>
          <w:rFonts w:ascii="Courier" w:hAnsi="Courier"/>
          <w:sz w:val="20"/>
          <w:szCs w:val="20"/>
        </w:rPr>
        <w:t xml:space="preserve">for file in </w:t>
      </w:r>
      <w:proofErr w:type="spellStart"/>
      <w:proofErr w:type="gramStart"/>
      <w:r w:rsidRPr="00AF1632">
        <w:rPr>
          <w:rFonts w:ascii="Courier" w:hAnsi="Courier"/>
          <w:sz w:val="20"/>
          <w:szCs w:val="20"/>
        </w:rPr>
        <w:t>os.listdir</w:t>
      </w:r>
      <w:proofErr w:type="spellEnd"/>
      <w:proofErr w:type="gramEnd"/>
      <w:r w:rsidRPr="00AF1632">
        <w:rPr>
          <w:rFonts w:ascii="Courier" w:hAnsi="Courier"/>
          <w:sz w:val="20"/>
          <w:szCs w:val="20"/>
        </w:rPr>
        <w:t>(</w:t>
      </w:r>
      <w:proofErr w:type="spellStart"/>
      <w:r w:rsidRPr="00AF1632">
        <w:rPr>
          <w:rFonts w:ascii="Courier" w:hAnsi="Courier"/>
          <w:sz w:val="20"/>
          <w:szCs w:val="20"/>
        </w:rPr>
        <w:t>imgpath</w:t>
      </w:r>
      <w:proofErr w:type="spellEnd"/>
      <w:r w:rsidRPr="00AF1632">
        <w:rPr>
          <w:rFonts w:ascii="Courier" w:hAnsi="Courier"/>
          <w:sz w:val="20"/>
          <w:szCs w:val="20"/>
        </w:rPr>
        <w:t>):</w:t>
      </w:r>
    </w:p>
    <w:p w14:paraId="17EB2620" w14:textId="77777777" w:rsidR="00AF1632" w:rsidRPr="00AF1632" w:rsidRDefault="00AF1632" w:rsidP="00AF1632">
      <w:pPr>
        <w:rPr>
          <w:rFonts w:ascii="Courier" w:hAnsi="Courier"/>
          <w:sz w:val="20"/>
          <w:szCs w:val="20"/>
        </w:rPr>
      </w:pPr>
      <w:r w:rsidRPr="00AF1632">
        <w:rPr>
          <w:rFonts w:ascii="Courier" w:hAnsi="Courier"/>
          <w:sz w:val="20"/>
          <w:szCs w:val="20"/>
        </w:rPr>
        <w:t xml:space="preserve">        if </w:t>
      </w:r>
      <w:proofErr w:type="spellStart"/>
      <w:proofErr w:type="gramStart"/>
      <w:r w:rsidRPr="00AF1632">
        <w:rPr>
          <w:rFonts w:ascii="Courier" w:hAnsi="Courier"/>
          <w:sz w:val="20"/>
          <w:szCs w:val="20"/>
        </w:rPr>
        <w:t>file.endswith</w:t>
      </w:r>
      <w:proofErr w:type="spellEnd"/>
      <w:proofErr w:type="gramEnd"/>
      <w:r w:rsidRPr="00AF1632">
        <w:rPr>
          <w:rFonts w:ascii="Courier" w:hAnsi="Courier"/>
          <w:sz w:val="20"/>
          <w:szCs w:val="20"/>
        </w:rPr>
        <w:t>(".jpg"):</w:t>
      </w:r>
    </w:p>
    <w:p w14:paraId="3322471C" w14:textId="77777777" w:rsidR="00AF1632" w:rsidRPr="00AF1632" w:rsidRDefault="00AF1632" w:rsidP="00AF1632">
      <w:pPr>
        <w:rPr>
          <w:rFonts w:ascii="Courier" w:hAnsi="Courier"/>
          <w:sz w:val="20"/>
          <w:szCs w:val="20"/>
        </w:rPr>
      </w:pPr>
      <w:r w:rsidRPr="00AF1632">
        <w:rPr>
          <w:rFonts w:ascii="Courier" w:hAnsi="Courier"/>
          <w:sz w:val="20"/>
          <w:szCs w:val="20"/>
        </w:rPr>
        <w:t xml:space="preserve">            </w:t>
      </w:r>
      <w:proofErr w:type="spellStart"/>
      <w:r w:rsidRPr="00AF1632">
        <w:rPr>
          <w:rFonts w:ascii="Courier" w:hAnsi="Courier"/>
          <w:sz w:val="20"/>
          <w:szCs w:val="20"/>
        </w:rPr>
        <w:t>fileList.append</w:t>
      </w:r>
      <w:proofErr w:type="spellEnd"/>
      <w:r w:rsidRPr="00AF1632">
        <w:rPr>
          <w:rFonts w:ascii="Courier" w:hAnsi="Courier"/>
          <w:sz w:val="20"/>
          <w:szCs w:val="20"/>
        </w:rPr>
        <w:t>(</w:t>
      </w:r>
      <w:proofErr w:type="spellStart"/>
      <w:proofErr w:type="gramStart"/>
      <w:r w:rsidRPr="00AF1632">
        <w:rPr>
          <w:rFonts w:ascii="Courier" w:hAnsi="Courier"/>
          <w:sz w:val="20"/>
          <w:szCs w:val="20"/>
        </w:rPr>
        <w:t>os.path</w:t>
      </w:r>
      <w:proofErr w:type="gramEnd"/>
      <w:r w:rsidRPr="00AF1632">
        <w:rPr>
          <w:rFonts w:ascii="Courier" w:hAnsi="Courier"/>
          <w:sz w:val="20"/>
          <w:szCs w:val="20"/>
        </w:rPr>
        <w:t>.join</w:t>
      </w:r>
      <w:proofErr w:type="spellEnd"/>
      <w:r w:rsidRPr="00AF1632">
        <w:rPr>
          <w:rFonts w:ascii="Courier" w:hAnsi="Courier"/>
          <w:sz w:val="20"/>
          <w:szCs w:val="20"/>
        </w:rPr>
        <w:t>(</w:t>
      </w:r>
      <w:proofErr w:type="spellStart"/>
      <w:r w:rsidRPr="00AF1632">
        <w:rPr>
          <w:rFonts w:ascii="Courier" w:hAnsi="Courier"/>
          <w:sz w:val="20"/>
          <w:szCs w:val="20"/>
        </w:rPr>
        <w:t>imgpath</w:t>
      </w:r>
      <w:proofErr w:type="spellEnd"/>
      <w:r w:rsidRPr="00AF1632">
        <w:rPr>
          <w:rFonts w:ascii="Courier" w:hAnsi="Courier"/>
          <w:sz w:val="20"/>
          <w:szCs w:val="20"/>
        </w:rPr>
        <w:t>, file))</w:t>
      </w:r>
    </w:p>
    <w:p w14:paraId="450EBA77" w14:textId="77777777" w:rsidR="00AF1632" w:rsidRPr="00AF1632" w:rsidRDefault="00AF1632" w:rsidP="00AF1632">
      <w:pPr>
        <w:rPr>
          <w:rFonts w:ascii="Courier" w:hAnsi="Courier"/>
          <w:sz w:val="20"/>
          <w:szCs w:val="20"/>
        </w:rPr>
      </w:pPr>
    </w:p>
    <w:p w14:paraId="7CAD0393" w14:textId="6F008B54" w:rsidR="005B7F8B" w:rsidRDefault="00AF1632" w:rsidP="005B7F8B">
      <w:pPr>
        <w:rPr>
          <w:rFonts w:ascii="Courier" w:hAnsi="Courier"/>
          <w:sz w:val="20"/>
          <w:szCs w:val="20"/>
        </w:rPr>
      </w:pPr>
      <w:proofErr w:type="gramStart"/>
      <w:r w:rsidRPr="00AF1632">
        <w:rPr>
          <w:rFonts w:ascii="Courier" w:hAnsi="Courier"/>
          <w:sz w:val="20"/>
          <w:szCs w:val="20"/>
        </w:rPr>
        <w:t>print(</w:t>
      </w:r>
      <w:proofErr w:type="gramEnd"/>
      <w:r w:rsidRPr="00AF1632">
        <w:rPr>
          <w:rFonts w:ascii="Courier" w:hAnsi="Courier"/>
          <w:sz w:val="20"/>
          <w:szCs w:val="20"/>
        </w:rPr>
        <w:t xml:space="preserve">"\n The number of images in the folder used for image database = " , </w:t>
      </w:r>
      <w:proofErr w:type="spellStart"/>
      <w:r w:rsidRPr="00AF1632">
        <w:rPr>
          <w:rFonts w:ascii="Courier" w:hAnsi="Courier"/>
          <w:sz w:val="20"/>
          <w:szCs w:val="20"/>
        </w:rPr>
        <w:t>len</w:t>
      </w:r>
      <w:proofErr w:type="spellEnd"/>
      <w:r w:rsidRPr="00AF1632">
        <w:rPr>
          <w:rFonts w:ascii="Courier" w:hAnsi="Courier"/>
          <w:sz w:val="20"/>
          <w:szCs w:val="20"/>
        </w:rPr>
        <w:t>(</w:t>
      </w:r>
      <w:proofErr w:type="spellStart"/>
      <w:r w:rsidRPr="00AF1632">
        <w:rPr>
          <w:rFonts w:ascii="Courier" w:hAnsi="Courier"/>
          <w:sz w:val="20"/>
          <w:szCs w:val="20"/>
        </w:rPr>
        <w:t>fileList</w:t>
      </w:r>
      <w:proofErr w:type="spellEnd"/>
      <w:r w:rsidRPr="00AF1632">
        <w:rPr>
          <w:rFonts w:ascii="Courier" w:hAnsi="Courier"/>
          <w:sz w:val="20"/>
          <w:szCs w:val="20"/>
        </w:rPr>
        <w:t>))</w:t>
      </w:r>
    </w:p>
    <w:p w14:paraId="02EE0277" w14:textId="77777777" w:rsidR="008C4AA0" w:rsidRPr="008C4AA0" w:rsidRDefault="008C4AA0" w:rsidP="005B7F8B">
      <w:pPr>
        <w:rPr>
          <w:rFonts w:ascii="Courier" w:hAnsi="Courier"/>
          <w:sz w:val="20"/>
          <w:szCs w:val="20"/>
        </w:rPr>
      </w:pPr>
    </w:p>
    <w:p w14:paraId="5F09EA81" w14:textId="03524D98" w:rsidR="008F6D38" w:rsidRDefault="008C4AA0" w:rsidP="005B7F8B">
      <w:pPr>
        <w:rPr>
          <w:b/>
        </w:rPr>
      </w:pPr>
      <w:r w:rsidRPr="008C4AA0">
        <w:rPr>
          <w:b/>
        </w:rPr>
        <w:drawing>
          <wp:inline distT="0" distB="0" distL="0" distR="0" wp14:anchorId="0777672F" wp14:editId="2A2D84B5">
            <wp:extent cx="4338491" cy="224404"/>
            <wp:effectExtent l="114300" t="101600" r="119380" b="131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5098" cy="2376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6F0CA0" w14:textId="1A763D71" w:rsidR="00161FFC" w:rsidRPr="00161FFC" w:rsidRDefault="005B7F8B" w:rsidP="005B7F8B">
      <w:pPr>
        <w:rPr>
          <w:b/>
        </w:rPr>
      </w:pPr>
      <w:r w:rsidRPr="00161FFC">
        <w:rPr>
          <w:b/>
        </w:rPr>
        <w:t xml:space="preserve">Question </w:t>
      </w:r>
      <w:proofErr w:type="gramStart"/>
      <w:r w:rsidRPr="00161FFC">
        <w:rPr>
          <w:b/>
        </w:rPr>
        <w:t>2 :</w:t>
      </w:r>
      <w:proofErr w:type="gramEnd"/>
      <w:r w:rsidRPr="00161FFC">
        <w:rPr>
          <w:b/>
        </w:rPr>
        <w:t xml:space="preserve"> </w:t>
      </w:r>
    </w:p>
    <w:p w14:paraId="03441119" w14:textId="5EA9FCE3" w:rsidR="005B7F8B" w:rsidRDefault="005B7F8B" w:rsidP="005B7F8B">
      <w:r>
        <w:t xml:space="preserve">Compare the difference between retrieval in traditional database with </w:t>
      </w:r>
      <w:proofErr w:type="gramStart"/>
      <w:r>
        <w:t>content based</w:t>
      </w:r>
      <w:proofErr w:type="gramEnd"/>
      <w:r>
        <w:t xml:space="preserve"> image retrieval (CBIR). What is the benefit of CBIR</w:t>
      </w:r>
      <w:r w:rsidR="005B4B60">
        <w:t>?</w:t>
      </w:r>
    </w:p>
    <w:p w14:paraId="3A576968" w14:textId="4673858F" w:rsidR="00AF1632" w:rsidRDefault="00AF1632" w:rsidP="005B7F8B"/>
    <w:p w14:paraId="04051CD4" w14:textId="55C78427" w:rsidR="00AF1632" w:rsidRPr="00B8007C" w:rsidRDefault="00AF1632" w:rsidP="005B7F8B">
      <w:pPr>
        <w:rPr>
          <w:rFonts w:ascii="Courier" w:eastAsia="Microsoft YaHei" w:hAnsi="Courier" w:cs="Times New Roman"/>
          <w:sz w:val="20"/>
          <w:szCs w:val="20"/>
          <w:lang w:eastAsia="zh-CN"/>
        </w:rPr>
      </w:pPr>
      <w:r w:rsidRPr="00B8007C">
        <w:rPr>
          <w:rFonts w:ascii="Courier" w:hAnsi="Courier" w:cs="Times New Roman"/>
          <w:sz w:val="20"/>
          <w:szCs w:val="20"/>
          <w:lang w:eastAsia="zh-CN"/>
        </w:rPr>
        <w:t xml:space="preserve">Traditional database query techniques </w:t>
      </w:r>
      <w:proofErr w:type="gramStart"/>
      <w:r w:rsidRPr="00B8007C">
        <w:rPr>
          <w:rFonts w:ascii="Courier" w:hAnsi="Courier" w:cs="Times New Roman"/>
          <w:sz w:val="20"/>
          <w:szCs w:val="20"/>
          <w:lang w:eastAsia="zh-CN"/>
        </w:rPr>
        <w:t>is</w:t>
      </w:r>
      <w:proofErr w:type="gramEnd"/>
      <w:r w:rsidRPr="00B8007C">
        <w:rPr>
          <w:rFonts w:ascii="Courier" w:hAnsi="Courier" w:cs="Times New Roman"/>
          <w:sz w:val="20"/>
          <w:szCs w:val="20"/>
          <w:lang w:eastAsia="zh-CN"/>
        </w:rPr>
        <w:t xml:space="preserve"> based on attaching textual metadata to each image and retrieve them by keywords. In CBIR, image </w:t>
      </w:r>
      <w:proofErr w:type="spellStart"/>
      <w:r w:rsidRPr="00B8007C">
        <w:rPr>
          <w:rFonts w:ascii="Courier" w:hAnsi="Courier" w:cs="Times New Roman"/>
          <w:sz w:val="20"/>
          <w:szCs w:val="20"/>
          <w:lang w:eastAsia="zh-CN"/>
        </w:rPr>
        <w:t>procesing</w:t>
      </w:r>
      <w:proofErr w:type="spellEnd"/>
      <w:r w:rsidRPr="00B8007C">
        <w:rPr>
          <w:rFonts w:ascii="Courier" w:hAnsi="Courier" w:cs="Times New Roman"/>
          <w:sz w:val="20"/>
          <w:szCs w:val="20"/>
          <w:lang w:eastAsia="zh-CN"/>
        </w:rPr>
        <w:t xml:space="preserve"> algorithm are used to extract feature vectors that represent the image properties</w:t>
      </w:r>
      <w:r w:rsidRPr="00B8007C">
        <w:rPr>
          <w:rFonts w:ascii="Courier" w:eastAsia="Microsoft YaHei" w:hAnsi="Courier" w:cs="Times New Roman"/>
          <w:sz w:val="20"/>
          <w:szCs w:val="20"/>
          <w:lang w:eastAsia="zh-CN"/>
        </w:rPr>
        <w:t xml:space="preserve">. </w:t>
      </w:r>
      <w:r w:rsidRPr="00B8007C">
        <w:rPr>
          <w:rFonts w:ascii="Courier" w:eastAsia="Microsoft YaHei" w:hAnsi="Courier" w:cs="Times New Roman"/>
          <w:sz w:val="20"/>
          <w:szCs w:val="20"/>
          <w:lang w:eastAsia="zh-CN"/>
        </w:rPr>
        <w:t xml:space="preserve">The benefit of CBIR is it required less time to find related images and feature extraction methods are easy, </w:t>
      </w:r>
      <w:proofErr w:type="gramStart"/>
      <w:r w:rsidRPr="00B8007C">
        <w:rPr>
          <w:rFonts w:ascii="Courier" w:eastAsia="Microsoft YaHei" w:hAnsi="Courier" w:cs="Times New Roman"/>
          <w:sz w:val="20"/>
          <w:szCs w:val="20"/>
          <w:lang w:eastAsia="zh-CN"/>
        </w:rPr>
        <w:t>effective</w:t>
      </w:r>
      <w:proofErr w:type="gramEnd"/>
      <w:r w:rsidRPr="00B8007C">
        <w:rPr>
          <w:rFonts w:ascii="Courier" w:eastAsia="Microsoft YaHei" w:hAnsi="Courier" w:cs="Times New Roman"/>
          <w:sz w:val="20"/>
          <w:szCs w:val="20"/>
          <w:lang w:eastAsia="zh-CN"/>
        </w:rPr>
        <w:t xml:space="preserve"> and less expensive. Also, it is possible to retrieve a very similar image to the one </w:t>
      </w:r>
      <w:proofErr w:type="gramStart"/>
      <w:r w:rsidRPr="00B8007C">
        <w:rPr>
          <w:rFonts w:ascii="Courier" w:eastAsia="Microsoft YaHei" w:hAnsi="Courier" w:cs="Times New Roman"/>
          <w:sz w:val="20"/>
          <w:szCs w:val="20"/>
          <w:lang w:eastAsia="zh-CN"/>
        </w:rPr>
        <w:t>choose</w:t>
      </w:r>
      <w:proofErr w:type="gramEnd"/>
      <w:r w:rsidRPr="00B8007C">
        <w:rPr>
          <w:rFonts w:ascii="Courier" w:eastAsia="Microsoft YaHei" w:hAnsi="Courier" w:cs="Times New Roman"/>
          <w:sz w:val="20"/>
          <w:szCs w:val="20"/>
          <w:lang w:eastAsia="zh-CN"/>
        </w:rPr>
        <w:t xml:space="preserve"> by the user.</w:t>
      </w:r>
    </w:p>
    <w:p w14:paraId="65509DAF" w14:textId="77777777" w:rsidR="005B7F8B" w:rsidRDefault="005B7F8B" w:rsidP="005B7F8B"/>
    <w:p w14:paraId="60BE25DB" w14:textId="77777777" w:rsidR="005B7F8B" w:rsidRDefault="005B7F8B" w:rsidP="005B7F8B">
      <w:pPr>
        <w:rPr>
          <w:b/>
          <w:lang w:eastAsia="zh-CN"/>
        </w:rPr>
      </w:pPr>
      <w:r w:rsidRPr="007D4E2E">
        <w:rPr>
          <w:b/>
        </w:rPr>
        <w:t>Question 3:</w:t>
      </w:r>
    </w:p>
    <w:p w14:paraId="79BF26E2" w14:textId="77777777" w:rsidR="00161FFC" w:rsidRPr="007D4E2E" w:rsidRDefault="00161FFC" w:rsidP="005B7F8B">
      <w:pPr>
        <w:rPr>
          <w:b/>
        </w:rPr>
      </w:pPr>
    </w:p>
    <w:p w14:paraId="3543B49F" w14:textId="77777777" w:rsidR="005B7F8B" w:rsidRDefault="005B7F8B" w:rsidP="005B7F8B">
      <w:r>
        <w:t>(a) Compute dissimilarity distance (</w:t>
      </w:r>
      <w:proofErr w:type="spellStart"/>
      <w:r>
        <w:t>euclidian</w:t>
      </w:r>
      <w:proofErr w:type="spellEnd"/>
      <w:r>
        <w:t xml:space="preserve">) with feature from </w:t>
      </w:r>
      <w:proofErr w:type="spellStart"/>
      <w:r>
        <w:t>colour</w:t>
      </w:r>
      <w:proofErr w:type="spellEnd"/>
      <w:r>
        <w:t xml:space="preserve"> histogram</w:t>
      </w:r>
    </w:p>
    <w:p w14:paraId="01750FCE" w14:textId="77777777" w:rsidR="005B7F8B" w:rsidRDefault="005B7F8B" w:rsidP="005B7F8B">
      <w:r>
        <w:t>Extract the feature from image '001.jpg</w:t>
      </w:r>
      <w:proofErr w:type="gramStart"/>
      <w:r>
        <w:t>' ,</w:t>
      </w:r>
      <w:proofErr w:type="gramEnd"/>
      <w:r>
        <w:t xml:space="preserve"> '022.jpg' and '400.jpg'. Compute the </w:t>
      </w:r>
      <w:proofErr w:type="spellStart"/>
      <w:r>
        <w:t>euclidian</w:t>
      </w:r>
      <w:proofErr w:type="spellEnd"/>
      <w:r>
        <w:t xml:space="preserve"> distance between the </w:t>
      </w:r>
      <w:proofErr w:type="gramStart"/>
      <w:r>
        <w:t>two feature</w:t>
      </w:r>
      <w:proofErr w:type="gramEnd"/>
      <w:r>
        <w:t xml:space="preserve"> vector. Compute the </w:t>
      </w:r>
      <w:proofErr w:type="spellStart"/>
      <w:r>
        <w:t>euclidian</w:t>
      </w:r>
      <w:proofErr w:type="spellEnd"/>
      <w:r>
        <w:t xml:space="preserve"> distance between the two feature vector from '001.jpg</w:t>
      </w:r>
      <w:proofErr w:type="gramStart"/>
      <w:r>
        <w:t>' ,</w:t>
      </w:r>
      <w:proofErr w:type="gramEnd"/>
      <w:r>
        <w:t xml:space="preserve"> '022.jpg'. Then </w:t>
      </w:r>
      <w:r w:rsidR="007D4E2E">
        <w:t>c</w:t>
      </w:r>
      <w:r>
        <w:t xml:space="preserve">ompute the </w:t>
      </w:r>
      <w:proofErr w:type="spellStart"/>
      <w:r>
        <w:t>euclidian</w:t>
      </w:r>
      <w:proofErr w:type="spellEnd"/>
      <w:r>
        <w:t xml:space="preserve"> distance between the two feature vector from '001.jpg</w:t>
      </w:r>
      <w:proofErr w:type="gramStart"/>
      <w:r>
        <w:t>' ,</w:t>
      </w:r>
      <w:proofErr w:type="gramEnd"/>
      <w:r>
        <w:t xml:space="preserve"> '400.jpg'.</w:t>
      </w:r>
    </w:p>
    <w:p w14:paraId="02EC15BA" w14:textId="6225A5DB" w:rsidR="005B7F8B" w:rsidRDefault="005B7F8B" w:rsidP="005B7F8B"/>
    <w:p w14:paraId="2FC21016" w14:textId="77777777" w:rsidR="00AF1632" w:rsidRPr="00AF1632" w:rsidRDefault="00AF1632" w:rsidP="00AF1632">
      <w:pPr>
        <w:rPr>
          <w:rFonts w:ascii="Courier" w:hAnsi="Courier"/>
          <w:sz w:val="20"/>
          <w:szCs w:val="20"/>
        </w:rPr>
      </w:pPr>
      <w:r w:rsidRPr="00AF1632">
        <w:rPr>
          <w:rFonts w:ascii="Courier" w:hAnsi="Courier"/>
          <w:sz w:val="20"/>
          <w:szCs w:val="20"/>
        </w:rPr>
        <w:t xml:space="preserve">h1 = </w:t>
      </w:r>
      <w:proofErr w:type="spellStart"/>
      <w:r w:rsidRPr="00AF1632">
        <w:rPr>
          <w:rFonts w:ascii="Courier" w:hAnsi="Courier"/>
          <w:sz w:val="20"/>
          <w:szCs w:val="20"/>
        </w:rPr>
        <w:t>feat_</w:t>
      </w:r>
      <w:proofErr w:type="gramStart"/>
      <w:r w:rsidRPr="00AF1632">
        <w:rPr>
          <w:rFonts w:ascii="Courier" w:hAnsi="Courier"/>
          <w:sz w:val="20"/>
          <w:szCs w:val="20"/>
        </w:rPr>
        <w:t>hists</w:t>
      </w:r>
      <w:proofErr w:type="spellEnd"/>
      <w:r w:rsidRPr="00AF1632">
        <w:rPr>
          <w:rFonts w:ascii="Courier" w:hAnsi="Courier"/>
          <w:sz w:val="20"/>
          <w:szCs w:val="20"/>
        </w:rPr>
        <w:t>[</w:t>
      </w:r>
      <w:proofErr w:type="gramEnd"/>
      <w:r w:rsidRPr="00AF1632">
        <w:rPr>
          <w:rFonts w:ascii="Courier" w:hAnsi="Courier"/>
          <w:sz w:val="20"/>
          <w:szCs w:val="20"/>
        </w:rPr>
        <w:t>0] #001</w:t>
      </w:r>
    </w:p>
    <w:p w14:paraId="42EFFAB4" w14:textId="77777777" w:rsidR="00AF1632" w:rsidRPr="00AF1632" w:rsidRDefault="00AF1632" w:rsidP="00AF1632">
      <w:pPr>
        <w:rPr>
          <w:rFonts w:ascii="Courier" w:hAnsi="Courier"/>
          <w:sz w:val="20"/>
          <w:szCs w:val="20"/>
        </w:rPr>
      </w:pPr>
      <w:r w:rsidRPr="00AF1632">
        <w:rPr>
          <w:rFonts w:ascii="Courier" w:hAnsi="Courier"/>
          <w:sz w:val="20"/>
          <w:szCs w:val="20"/>
        </w:rPr>
        <w:t xml:space="preserve">h2 = </w:t>
      </w:r>
      <w:proofErr w:type="spellStart"/>
      <w:r w:rsidRPr="00AF1632">
        <w:rPr>
          <w:rFonts w:ascii="Courier" w:hAnsi="Courier"/>
          <w:sz w:val="20"/>
          <w:szCs w:val="20"/>
        </w:rPr>
        <w:t>feat_</w:t>
      </w:r>
      <w:proofErr w:type="gramStart"/>
      <w:r w:rsidRPr="00AF1632">
        <w:rPr>
          <w:rFonts w:ascii="Courier" w:hAnsi="Courier"/>
          <w:sz w:val="20"/>
          <w:szCs w:val="20"/>
        </w:rPr>
        <w:t>hists</w:t>
      </w:r>
      <w:proofErr w:type="spellEnd"/>
      <w:r w:rsidRPr="00AF1632">
        <w:rPr>
          <w:rFonts w:ascii="Courier" w:hAnsi="Courier"/>
          <w:sz w:val="20"/>
          <w:szCs w:val="20"/>
        </w:rPr>
        <w:t>[</w:t>
      </w:r>
      <w:proofErr w:type="gramEnd"/>
      <w:r w:rsidRPr="00AF1632">
        <w:rPr>
          <w:rFonts w:ascii="Courier" w:hAnsi="Courier"/>
          <w:sz w:val="20"/>
          <w:szCs w:val="20"/>
        </w:rPr>
        <w:t>1] #022</w:t>
      </w:r>
    </w:p>
    <w:p w14:paraId="5958ACA8" w14:textId="1F86B502" w:rsidR="00AF1632" w:rsidRPr="00AF1632" w:rsidRDefault="00AF1632" w:rsidP="00AF1632">
      <w:pPr>
        <w:rPr>
          <w:rFonts w:ascii="Courier" w:hAnsi="Courier"/>
          <w:sz w:val="20"/>
          <w:szCs w:val="20"/>
          <w:lang w:eastAsia="zh-CN"/>
        </w:rPr>
      </w:pPr>
      <w:r w:rsidRPr="00AF1632">
        <w:rPr>
          <w:rFonts w:ascii="Courier" w:hAnsi="Courier"/>
          <w:sz w:val="20"/>
          <w:szCs w:val="20"/>
        </w:rPr>
        <w:t xml:space="preserve">h3 = </w:t>
      </w:r>
      <w:proofErr w:type="spellStart"/>
      <w:r w:rsidRPr="00AF1632">
        <w:rPr>
          <w:rFonts w:ascii="Courier" w:hAnsi="Courier"/>
          <w:sz w:val="20"/>
          <w:szCs w:val="20"/>
        </w:rPr>
        <w:t>feat_</w:t>
      </w:r>
      <w:proofErr w:type="gramStart"/>
      <w:r w:rsidRPr="00AF1632">
        <w:rPr>
          <w:rFonts w:ascii="Courier" w:hAnsi="Courier"/>
          <w:sz w:val="20"/>
          <w:szCs w:val="20"/>
        </w:rPr>
        <w:t>hists</w:t>
      </w:r>
      <w:proofErr w:type="spellEnd"/>
      <w:r w:rsidRPr="00AF1632">
        <w:rPr>
          <w:rFonts w:ascii="Courier" w:hAnsi="Courier"/>
          <w:sz w:val="20"/>
          <w:szCs w:val="20"/>
        </w:rPr>
        <w:t>[</w:t>
      </w:r>
      <w:proofErr w:type="gramEnd"/>
      <w:r w:rsidRPr="00AF1632">
        <w:rPr>
          <w:rFonts w:ascii="Courier" w:hAnsi="Courier"/>
          <w:sz w:val="20"/>
          <w:szCs w:val="20"/>
        </w:rPr>
        <w:t>2] #400</w:t>
      </w:r>
    </w:p>
    <w:p w14:paraId="0DDACDF2" w14:textId="1E1B6394" w:rsidR="00AF1632" w:rsidRPr="00AF1632" w:rsidRDefault="00AF1632" w:rsidP="00AF1632">
      <w:pPr>
        <w:rPr>
          <w:rFonts w:ascii="Courier" w:hAnsi="Courier"/>
          <w:sz w:val="20"/>
          <w:szCs w:val="20"/>
          <w:lang w:eastAsia="zh-CN"/>
        </w:rPr>
      </w:pPr>
    </w:p>
    <w:p w14:paraId="4EF5C095" w14:textId="0DD352DD" w:rsidR="00AF1632" w:rsidRPr="00AF1632" w:rsidRDefault="00AF1632" w:rsidP="00AF1632">
      <w:pPr>
        <w:rPr>
          <w:rFonts w:ascii="Courier" w:hAnsi="Courier"/>
          <w:sz w:val="20"/>
          <w:szCs w:val="20"/>
          <w:lang w:eastAsia="zh-CN"/>
        </w:rPr>
      </w:pPr>
      <w:r w:rsidRPr="00AF1632">
        <w:rPr>
          <w:rFonts w:ascii="Courier" w:hAnsi="Courier"/>
          <w:sz w:val="20"/>
          <w:szCs w:val="20"/>
          <w:lang w:eastAsia="zh-CN"/>
        </w:rPr>
        <w:t xml:space="preserve">h_dist1_vs_22 = </w:t>
      </w:r>
      <w:proofErr w:type="spellStart"/>
      <w:proofErr w:type="gramStart"/>
      <w:r w:rsidRPr="00AF1632">
        <w:rPr>
          <w:rFonts w:ascii="Courier" w:hAnsi="Courier"/>
          <w:sz w:val="20"/>
          <w:szCs w:val="20"/>
          <w:lang w:eastAsia="zh-CN"/>
        </w:rPr>
        <w:t>np.linalg</w:t>
      </w:r>
      <w:proofErr w:type="gramEnd"/>
      <w:r w:rsidRPr="00AF1632">
        <w:rPr>
          <w:rFonts w:ascii="Courier" w:hAnsi="Courier"/>
          <w:sz w:val="20"/>
          <w:szCs w:val="20"/>
          <w:lang w:eastAsia="zh-CN"/>
        </w:rPr>
        <w:t>.norm</w:t>
      </w:r>
      <w:proofErr w:type="spellEnd"/>
      <w:r w:rsidRPr="00AF1632">
        <w:rPr>
          <w:rFonts w:ascii="Courier" w:hAnsi="Courier"/>
          <w:sz w:val="20"/>
          <w:szCs w:val="20"/>
          <w:lang w:eastAsia="zh-CN"/>
        </w:rPr>
        <w:t>(h1-</w:t>
      </w:r>
      <w:r w:rsidRPr="00AF1632">
        <w:rPr>
          <w:rFonts w:ascii="Courier" w:hAnsi="Courier"/>
          <w:sz w:val="20"/>
          <w:szCs w:val="20"/>
          <w:lang w:eastAsia="zh-CN"/>
        </w:rPr>
        <w:t>h2</w:t>
      </w:r>
      <w:r w:rsidRPr="00AF1632">
        <w:rPr>
          <w:rFonts w:ascii="Courier" w:hAnsi="Courier"/>
          <w:sz w:val="20"/>
          <w:szCs w:val="20"/>
          <w:lang w:eastAsia="zh-CN"/>
        </w:rPr>
        <w:t>)</w:t>
      </w:r>
    </w:p>
    <w:p w14:paraId="1BC7F41E" w14:textId="5C699FA1" w:rsidR="00AF1632" w:rsidRPr="00AF1632" w:rsidRDefault="00AF1632" w:rsidP="00AF1632">
      <w:pPr>
        <w:rPr>
          <w:rFonts w:ascii="Courier" w:hAnsi="Courier"/>
          <w:sz w:val="20"/>
          <w:szCs w:val="20"/>
          <w:lang w:eastAsia="zh-CN"/>
        </w:rPr>
      </w:pPr>
      <w:proofErr w:type="gramStart"/>
      <w:r w:rsidRPr="00AF1632">
        <w:rPr>
          <w:rFonts w:ascii="Courier" w:hAnsi="Courier"/>
          <w:sz w:val="20"/>
          <w:szCs w:val="20"/>
          <w:lang w:eastAsia="zh-CN"/>
        </w:rPr>
        <w:t>print(</w:t>
      </w:r>
      <w:proofErr w:type="gramEnd"/>
      <w:r w:rsidRPr="00AF1632">
        <w:rPr>
          <w:rFonts w:ascii="Courier" w:hAnsi="Courier"/>
          <w:sz w:val="20"/>
          <w:szCs w:val="20"/>
          <w:lang w:eastAsia="zh-CN"/>
        </w:rPr>
        <w:t>"With color hist, image 1 vs image 22 , distance = ", h_dist1_vs_22)</w:t>
      </w:r>
    </w:p>
    <w:p w14:paraId="5B1DBDC7" w14:textId="1F06506A" w:rsidR="00AF1632" w:rsidRPr="00AF1632" w:rsidRDefault="00AF1632" w:rsidP="00AF1632">
      <w:pPr>
        <w:rPr>
          <w:rFonts w:ascii="Courier" w:hAnsi="Courier"/>
          <w:sz w:val="20"/>
          <w:szCs w:val="20"/>
          <w:lang w:eastAsia="zh-CN"/>
        </w:rPr>
      </w:pPr>
    </w:p>
    <w:p w14:paraId="6AAF4660" w14:textId="77777777" w:rsidR="00AF1632" w:rsidRPr="00AF1632" w:rsidRDefault="00AF1632" w:rsidP="00AF1632">
      <w:pPr>
        <w:rPr>
          <w:rFonts w:ascii="Courier" w:hAnsi="Courier"/>
          <w:sz w:val="20"/>
          <w:szCs w:val="20"/>
          <w:lang w:eastAsia="zh-CN"/>
        </w:rPr>
      </w:pPr>
      <w:r w:rsidRPr="00AF1632">
        <w:rPr>
          <w:rFonts w:ascii="Courier" w:hAnsi="Courier"/>
          <w:sz w:val="20"/>
          <w:szCs w:val="20"/>
          <w:lang w:eastAsia="zh-CN"/>
        </w:rPr>
        <w:t xml:space="preserve">h_dist1_vs_400 = </w:t>
      </w:r>
      <w:proofErr w:type="spellStart"/>
      <w:proofErr w:type="gramStart"/>
      <w:r w:rsidRPr="00AF1632">
        <w:rPr>
          <w:rFonts w:ascii="Courier" w:hAnsi="Courier"/>
          <w:sz w:val="20"/>
          <w:szCs w:val="20"/>
          <w:lang w:eastAsia="zh-CN"/>
        </w:rPr>
        <w:t>np.linalg</w:t>
      </w:r>
      <w:proofErr w:type="gramEnd"/>
      <w:r w:rsidRPr="00AF1632">
        <w:rPr>
          <w:rFonts w:ascii="Courier" w:hAnsi="Courier"/>
          <w:sz w:val="20"/>
          <w:szCs w:val="20"/>
          <w:lang w:eastAsia="zh-CN"/>
        </w:rPr>
        <w:t>.norm</w:t>
      </w:r>
      <w:proofErr w:type="spellEnd"/>
      <w:r w:rsidRPr="00AF1632">
        <w:rPr>
          <w:rFonts w:ascii="Courier" w:hAnsi="Courier"/>
          <w:sz w:val="20"/>
          <w:szCs w:val="20"/>
          <w:lang w:eastAsia="zh-CN"/>
        </w:rPr>
        <w:t>(h1-h3)</w:t>
      </w:r>
    </w:p>
    <w:p w14:paraId="5047B32C" w14:textId="602AAB3B" w:rsidR="00AF1632" w:rsidRDefault="00AF1632" w:rsidP="00AF1632">
      <w:pPr>
        <w:rPr>
          <w:rFonts w:ascii="Courier" w:hAnsi="Courier"/>
          <w:sz w:val="20"/>
          <w:szCs w:val="20"/>
          <w:lang w:eastAsia="zh-CN"/>
        </w:rPr>
      </w:pPr>
      <w:proofErr w:type="gramStart"/>
      <w:r w:rsidRPr="00AF1632">
        <w:rPr>
          <w:rFonts w:ascii="Courier" w:hAnsi="Courier"/>
          <w:sz w:val="20"/>
          <w:szCs w:val="20"/>
          <w:lang w:eastAsia="zh-CN"/>
        </w:rPr>
        <w:t>print(</w:t>
      </w:r>
      <w:proofErr w:type="gramEnd"/>
      <w:r w:rsidRPr="00AF1632">
        <w:rPr>
          <w:rFonts w:ascii="Courier" w:hAnsi="Courier"/>
          <w:sz w:val="20"/>
          <w:szCs w:val="20"/>
          <w:lang w:eastAsia="zh-CN"/>
        </w:rPr>
        <w:t>"With color hist, image 1 vs image 400 , distance = ", h_dist1_vs_400)</w:t>
      </w:r>
    </w:p>
    <w:p w14:paraId="5FF7F07D" w14:textId="45D1E77E" w:rsidR="0022040B" w:rsidRDefault="0022040B" w:rsidP="00AF1632">
      <w:pPr>
        <w:rPr>
          <w:rFonts w:ascii="Courier" w:hAnsi="Courier"/>
          <w:sz w:val="20"/>
          <w:szCs w:val="20"/>
          <w:lang w:eastAsia="zh-CN"/>
        </w:rPr>
      </w:pPr>
    </w:p>
    <w:p w14:paraId="20AA9ED2" w14:textId="267C0B49" w:rsidR="0022040B" w:rsidRPr="00AF1632" w:rsidRDefault="0022040B" w:rsidP="00AF1632">
      <w:pPr>
        <w:rPr>
          <w:rFonts w:ascii="Courier" w:hAnsi="Courier"/>
          <w:sz w:val="20"/>
          <w:szCs w:val="20"/>
          <w:lang w:eastAsia="zh-CN"/>
        </w:rPr>
      </w:pPr>
      <w:r w:rsidRPr="0022040B">
        <w:rPr>
          <w:rFonts w:ascii="Courier" w:hAnsi="Courier"/>
          <w:sz w:val="20"/>
          <w:szCs w:val="20"/>
          <w:lang w:eastAsia="zh-CN"/>
        </w:rPr>
        <w:drawing>
          <wp:inline distT="0" distB="0" distL="0" distR="0" wp14:anchorId="7FC9AA2F" wp14:editId="570798E9">
            <wp:extent cx="5030194" cy="362834"/>
            <wp:effectExtent l="114300" t="101600" r="113665" b="132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6276" cy="372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FA8693D" w14:textId="77777777" w:rsidR="00AF1632" w:rsidRDefault="00AF1632" w:rsidP="005B7F8B"/>
    <w:p w14:paraId="360A236A" w14:textId="77777777" w:rsidR="005B7F8B" w:rsidRDefault="005B7F8B" w:rsidP="005B7F8B">
      <w:r>
        <w:t>(b) Compute dissimilarity distance (</w:t>
      </w:r>
      <w:proofErr w:type="spellStart"/>
      <w:r>
        <w:t>euclidian</w:t>
      </w:r>
      <w:proofErr w:type="spellEnd"/>
      <w:r>
        <w:t>) with feature from pre-trained convolutional neural network CNN</w:t>
      </w:r>
    </w:p>
    <w:p w14:paraId="3DFD6A3E" w14:textId="7F1E9311" w:rsidR="005B7F8B" w:rsidRDefault="005B7F8B" w:rsidP="005B7F8B">
      <w:r>
        <w:t>Extract the feature from image '001.jpg</w:t>
      </w:r>
      <w:proofErr w:type="gramStart"/>
      <w:r>
        <w:t>' ,</w:t>
      </w:r>
      <w:proofErr w:type="gramEnd"/>
      <w:r>
        <w:t xml:space="preserve"> '022.jpg' and '400.jpg'. Compute the </w:t>
      </w:r>
      <w:proofErr w:type="spellStart"/>
      <w:r>
        <w:t>euclidian</w:t>
      </w:r>
      <w:proofErr w:type="spellEnd"/>
      <w:r>
        <w:t xml:space="preserve"> distance between the </w:t>
      </w:r>
      <w:proofErr w:type="gramStart"/>
      <w:r>
        <w:t>two feature</w:t>
      </w:r>
      <w:proofErr w:type="gramEnd"/>
      <w:r>
        <w:t xml:space="preserve"> vector. Compute the </w:t>
      </w:r>
      <w:proofErr w:type="spellStart"/>
      <w:r>
        <w:t>euclidian</w:t>
      </w:r>
      <w:proofErr w:type="spellEnd"/>
      <w:r>
        <w:t xml:space="preserve"> distance between the two feature vector from '001.jpg</w:t>
      </w:r>
      <w:proofErr w:type="gramStart"/>
      <w:r>
        <w:t>' ,</w:t>
      </w:r>
      <w:proofErr w:type="gramEnd"/>
      <w:r>
        <w:t xml:space="preserve"> '022.jpg'. Then Compute the </w:t>
      </w:r>
      <w:proofErr w:type="spellStart"/>
      <w:r>
        <w:t>euclidian</w:t>
      </w:r>
      <w:proofErr w:type="spellEnd"/>
      <w:r>
        <w:t xml:space="preserve"> distance between the two feature vector from '001.jpg</w:t>
      </w:r>
      <w:proofErr w:type="gramStart"/>
      <w:r>
        <w:t>' ,</w:t>
      </w:r>
      <w:proofErr w:type="gramEnd"/>
      <w:r>
        <w:t xml:space="preserve"> '400.jpg'.</w:t>
      </w:r>
    </w:p>
    <w:p w14:paraId="52FCE883" w14:textId="4B70D4D0" w:rsidR="00AF1632" w:rsidRDefault="00AF1632" w:rsidP="005B7F8B"/>
    <w:p w14:paraId="08626CB7" w14:textId="77777777" w:rsidR="00AF1632" w:rsidRPr="00AF1632" w:rsidRDefault="00AF1632" w:rsidP="00AF1632">
      <w:pPr>
        <w:rPr>
          <w:rFonts w:ascii="Courier" w:hAnsi="Courier"/>
          <w:sz w:val="20"/>
          <w:szCs w:val="20"/>
        </w:rPr>
      </w:pPr>
      <w:r w:rsidRPr="00AF1632">
        <w:rPr>
          <w:rFonts w:ascii="Courier" w:hAnsi="Courier"/>
          <w:sz w:val="20"/>
          <w:szCs w:val="20"/>
        </w:rPr>
        <w:t xml:space="preserve">c1 = </w:t>
      </w:r>
      <w:proofErr w:type="spellStart"/>
      <w:r w:rsidRPr="00AF1632">
        <w:rPr>
          <w:rFonts w:ascii="Courier" w:hAnsi="Courier"/>
          <w:sz w:val="20"/>
          <w:szCs w:val="20"/>
        </w:rPr>
        <w:t>feat_</w:t>
      </w:r>
      <w:proofErr w:type="gramStart"/>
      <w:r w:rsidRPr="00AF1632">
        <w:rPr>
          <w:rFonts w:ascii="Courier" w:hAnsi="Courier"/>
          <w:sz w:val="20"/>
          <w:szCs w:val="20"/>
        </w:rPr>
        <w:t>cnns</w:t>
      </w:r>
      <w:proofErr w:type="spellEnd"/>
      <w:r w:rsidRPr="00AF1632">
        <w:rPr>
          <w:rFonts w:ascii="Courier" w:hAnsi="Courier"/>
          <w:sz w:val="20"/>
          <w:szCs w:val="20"/>
        </w:rPr>
        <w:t>[</w:t>
      </w:r>
      <w:proofErr w:type="gramEnd"/>
      <w:r w:rsidRPr="00AF1632">
        <w:rPr>
          <w:rFonts w:ascii="Courier" w:hAnsi="Courier"/>
          <w:sz w:val="20"/>
          <w:szCs w:val="20"/>
        </w:rPr>
        <w:t>0]</w:t>
      </w:r>
    </w:p>
    <w:p w14:paraId="42F16147" w14:textId="77777777" w:rsidR="00AF1632" w:rsidRPr="00AF1632" w:rsidRDefault="00AF1632" w:rsidP="00AF1632">
      <w:pPr>
        <w:rPr>
          <w:rFonts w:ascii="Courier" w:hAnsi="Courier"/>
          <w:sz w:val="20"/>
          <w:szCs w:val="20"/>
        </w:rPr>
      </w:pPr>
      <w:r w:rsidRPr="00AF1632">
        <w:rPr>
          <w:rFonts w:ascii="Courier" w:hAnsi="Courier"/>
          <w:sz w:val="20"/>
          <w:szCs w:val="20"/>
        </w:rPr>
        <w:t xml:space="preserve">c2 = </w:t>
      </w:r>
      <w:proofErr w:type="spellStart"/>
      <w:r w:rsidRPr="00AF1632">
        <w:rPr>
          <w:rFonts w:ascii="Courier" w:hAnsi="Courier"/>
          <w:sz w:val="20"/>
          <w:szCs w:val="20"/>
        </w:rPr>
        <w:t>feat_</w:t>
      </w:r>
      <w:proofErr w:type="gramStart"/>
      <w:r w:rsidRPr="00AF1632">
        <w:rPr>
          <w:rFonts w:ascii="Courier" w:hAnsi="Courier"/>
          <w:sz w:val="20"/>
          <w:szCs w:val="20"/>
        </w:rPr>
        <w:t>cnns</w:t>
      </w:r>
      <w:proofErr w:type="spellEnd"/>
      <w:r w:rsidRPr="00AF1632">
        <w:rPr>
          <w:rFonts w:ascii="Courier" w:hAnsi="Courier"/>
          <w:sz w:val="20"/>
          <w:szCs w:val="20"/>
        </w:rPr>
        <w:t>[</w:t>
      </w:r>
      <w:proofErr w:type="gramEnd"/>
      <w:r w:rsidRPr="00AF1632">
        <w:rPr>
          <w:rFonts w:ascii="Courier" w:hAnsi="Courier"/>
          <w:sz w:val="20"/>
          <w:szCs w:val="20"/>
        </w:rPr>
        <w:t>1]</w:t>
      </w:r>
    </w:p>
    <w:p w14:paraId="108BFF7A" w14:textId="37ACC850" w:rsidR="00AF1632" w:rsidRPr="00AF1632" w:rsidRDefault="00AF1632" w:rsidP="00AF1632">
      <w:pPr>
        <w:rPr>
          <w:rFonts w:ascii="Courier" w:hAnsi="Courier"/>
          <w:sz w:val="20"/>
          <w:szCs w:val="20"/>
        </w:rPr>
      </w:pPr>
      <w:r w:rsidRPr="00AF1632">
        <w:rPr>
          <w:rFonts w:ascii="Courier" w:hAnsi="Courier"/>
          <w:sz w:val="20"/>
          <w:szCs w:val="20"/>
        </w:rPr>
        <w:t xml:space="preserve">c3 = </w:t>
      </w:r>
      <w:proofErr w:type="spellStart"/>
      <w:r w:rsidRPr="00AF1632">
        <w:rPr>
          <w:rFonts w:ascii="Courier" w:hAnsi="Courier"/>
          <w:sz w:val="20"/>
          <w:szCs w:val="20"/>
        </w:rPr>
        <w:t>feat_</w:t>
      </w:r>
      <w:proofErr w:type="gramStart"/>
      <w:r w:rsidRPr="00AF1632">
        <w:rPr>
          <w:rFonts w:ascii="Courier" w:hAnsi="Courier"/>
          <w:sz w:val="20"/>
          <w:szCs w:val="20"/>
        </w:rPr>
        <w:t>cnns</w:t>
      </w:r>
      <w:proofErr w:type="spellEnd"/>
      <w:r w:rsidRPr="00AF1632">
        <w:rPr>
          <w:rFonts w:ascii="Courier" w:hAnsi="Courier"/>
          <w:sz w:val="20"/>
          <w:szCs w:val="20"/>
        </w:rPr>
        <w:t>[</w:t>
      </w:r>
      <w:proofErr w:type="gramEnd"/>
      <w:r w:rsidRPr="00AF1632">
        <w:rPr>
          <w:rFonts w:ascii="Courier" w:hAnsi="Courier"/>
          <w:sz w:val="20"/>
          <w:szCs w:val="20"/>
        </w:rPr>
        <w:t>2]</w:t>
      </w:r>
    </w:p>
    <w:p w14:paraId="65D4ADC8" w14:textId="77777777" w:rsidR="00AF1632" w:rsidRPr="00AF1632" w:rsidRDefault="00AF1632" w:rsidP="00AF1632">
      <w:pPr>
        <w:rPr>
          <w:rFonts w:ascii="Courier" w:hAnsi="Courier"/>
          <w:sz w:val="20"/>
          <w:szCs w:val="20"/>
        </w:rPr>
      </w:pPr>
    </w:p>
    <w:p w14:paraId="6038912D" w14:textId="77777777" w:rsidR="00AF1632" w:rsidRPr="00AF1632" w:rsidRDefault="00AF1632" w:rsidP="00AF1632">
      <w:pPr>
        <w:rPr>
          <w:rFonts w:ascii="Courier" w:hAnsi="Courier"/>
          <w:sz w:val="20"/>
          <w:szCs w:val="20"/>
        </w:rPr>
      </w:pPr>
      <w:r w:rsidRPr="00AF1632">
        <w:rPr>
          <w:rFonts w:ascii="Courier" w:hAnsi="Courier"/>
          <w:sz w:val="20"/>
          <w:szCs w:val="20"/>
        </w:rPr>
        <w:t xml:space="preserve">cnns_dist1_vs_22 = </w:t>
      </w:r>
      <w:proofErr w:type="spellStart"/>
      <w:proofErr w:type="gramStart"/>
      <w:r w:rsidRPr="00AF1632">
        <w:rPr>
          <w:rFonts w:ascii="Courier" w:hAnsi="Courier"/>
          <w:sz w:val="20"/>
          <w:szCs w:val="20"/>
        </w:rPr>
        <w:t>np.linalg</w:t>
      </w:r>
      <w:proofErr w:type="gramEnd"/>
      <w:r w:rsidRPr="00AF1632">
        <w:rPr>
          <w:rFonts w:ascii="Courier" w:hAnsi="Courier"/>
          <w:sz w:val="20"/>
          <w:szCs w:val="20"/>
        </w:rPr>
        <w:t>.norm</w:t>
      </w:r>
      <w:proofErr w:type="spellEnd"/>
      <w:r w:rsidRPr="00AF1632">
        <w:rPr>
          <w:rFonts w:ascii="Courier" w:hAnsi="Courier"/>
          <w:sz w:val="20"/>
          <w:szCs w:val="20"/>
        </w:rPr>
        <w:t>(c1-c2)</w:t>
      </w:r>
    </w:p>
    <w:p w14:paraId="75265E23" w14:textId="17EB446D" w:rsidR="00AF1632" w:rsidRPr="00AF1632" w:rsidRDefault="00AF1632" w:rsidP="00AF1632">
      <w:pPr>
        <w:rPr>
          <w:rFonts w:ascii="Courier" w:hAnsi="Courier"/>
          <w:sz w:val="20"/>
          <w:szCs w:val="20"/>
        </w:rPr>
      </w:pPr>
      <w:proofErr w:type="gramStart"/>
      <w:r w:rsidRPr="00AF1632">
        <w:rPr>
          <w:rFonts w:ascii="Courier" w:hAnsi="Courier"/>
          <w:sz w:val="20"/>
          <w:szCs w:val="20"/>
        </w:rPr>
        <w:t>print(</w:t>
      </w:r>
      <w:proofErr w:type="gramEnd"/>
      <w:r w:rsidRPr="00AF1632">
        <w:rPr>
          <w:rFonts w:ascii="Courier" w:hAnsi="Courier"/>
          <w:sz w:val="20"/>
          <w:szCs w:val="20"/>
        </w:rPr>
        <w:t xml:space="preserve">"With </w:t>
      </w:r>
      <w:proofErr w:type="spellStart"/>
      <w:r w:rsidRPr="00AF1632">
        <w:rPr>
          <w:rFonts w:ascii="Courier" w:hAnsi="Courier"/>
          <w:sz w:val="20"/>
          <w:szCs w:val="20"/>
        </w:rPr>
        <w:t>cnn</w:t>
      </w:r>
      <w:proofErr w:type="spellEnd"/>
      <w:r w:rsidRPr="00AF1632">
        <w:rPr>
          <w:rFonts w:ascii="Courier" w:hAnsi="Courier"/>
          <w:sz w:val="20"/>
          <w:szCs w:val="20"/>
        </w:rPr>
        <w:t xml:space="preserve"> feature, image 1 vs image 22 , distance = ", cnns_dist1_vs_22) </w:t>
      </w:r>
    </w:p>
    <w:p w14:paraId="5BF6490B" w14:textId="77777777" w:rsidR="00AF1632" w:rsidRPr="00AF1632" w:rsidRDefault="00AF1632" w:rsidP="00AF1632">
      <w:pPr>
        <w:rPr>
          <w:rFonts w:ascii="Courier" w:hAnsi="Courier"/>
          <w:sz w:val="20"/>
          <w:szCs w:val="20"/>
        </w:rPr>
      </w:pPr>
    </w:p>
    <w:p w14:paraId="538A9A7D" w14:textId="77777777" w:rsidR="00AF1632" w:rsidRPr="00AF1632" w:rsidRDefault="00AF1632" w:rsidP="00AF1632">
      <w:pPr>
        <w:rPr>
          <w:rFonts w:ascii="Courier" w:hAnsi="Courier"/>
          <w:sz w:val="20"/>
          <w:szCs w:val="20"/>
        </w:rPr>
      </w:pPr>
      <w:r w:rsidRPr="00AF1632">
        <w:rPr>
          <w:rFonts w:ascii="Courier" w:hAnsi="Courier"/>
          <w:sz w:val="20"/>
          <w:szCs w:val="20"/>
        </w:rPr>
        <w:t xml:space="preserve">cnns_dist1_vs_400 = </w:t>
      </w:r>
      <w:proofErr w:type="spellStart"/>
      <w:proofErr w:type="gramStart"/>
      <w:r w:rsidRPr="00AF1632">
        <w:rPr>
          <w:rFonts w:ascii="Courier" w:hAnsi="Courier"/>
          <w:sz w:val="20"/>
          <w:szCs w:val="20"/>
        </w:rPr>
        <w:t>np.linalg</w:t>
      </w:r>
      <w:proofErr w:type="gramEnd"/>
      <w:r w:rsidRPr="00AF1632">
        <w:rPr>
          <w:rFonts w:ascii="Courier" w:hAnsi="Courier"/>
          <w:sz w:val="20"/>
          <w:szCs w:val="20"/>
        </w:rPr>
        <w:t>.norm</w:t>
      </w:r>
      <w:proofErr w:type="spellEnd"/>
      <w:r w:rsidRPr="00AF1632">
        <w:rPr>
          <w:rFonts w:ascii="Courier" w:hAnsi="Courier"/>
          <w:sz w:val="20"/>
          <w:szCs w:val="20"/>
        </w:rPr>
        <w:t>(c1-c3)</w:t>
      </w:r>
    </w:p>
    <w:p w14:paraId="42A106A1" w14:textId="7937DCA4" w:rsidR="00AF1632" w:rsidRPr="00AF1632" w:rsidRDefault="00AF1632" w:rsidP="00AF1632">
      <w:pPr>
        <w:rPr>
          <w:rFonts w:ascii="Courier" w:hAnsi="Courier"/>
          <w:sz w:val="20"/>
          <w:szCs w:val="20"/>
        </w:rPr>
      </w:pPr>
      <w:proofErr w:type="gramStart"/>
      <w:r w:rsidRPr="00AF1632">
        <w:rPr>
          <w:rFonts w:ascii="Courier" w:hAnsi="Courier"/>
          <w:sz w:val="20"/>
          <w:szCs w:val="20"/>
        </w:rPr>
        <w:t>print(</w:t>
      </w:r>
      <w:proofErr w:type="gramEnd"/>
      <w:r w:rsidRPr="00AF1632">
        <w:rPr>
          <w:rFonts w:ascii="Courier" w:hAnsi="Courier"/>
          <w:sz w:val="20"/>
          <w:szCs w:val="20"/>
        </w:rPr>
        <w:t xml:space="preserve">"With </w:t>
      </w:r>
      <w:proofErr w:type="spellStart"/>
      <w:r w:rsidRPr="00AF1632">
        <w:rPr>
          <w:rFonts w:ascii="Courier" w:hAnsi="Courier"/>
          <w:sz w:val="20"/>
          <w:szCs w:val="20"/>
        </w:rPr>
        <w:t>cnn</w:t>
      </w:r>
      <w:proofErr w:type="spellEnd"/>
      <w:r w:rsidRPr="00AF1632">
        <w:rPr>
          <w:rFonts w:ascii="Courier" w:hAnsi="Courier"/>
          <w:sz w:val="20"/>
          <w:szCs w:val="20"/>
        </w:rPr>
        <w:t xml:space="preserve"> feature, image 1 vs image 400 , distance = ", cnns_dist1_vs_400) </w:t>
      </w:r>
    </w:p>
    <w:p w14:paraId="3DE197C0" w14:textId="77EDF5FA" w:rsidR="005B7F8B" w:rsidRDefault="0022040B" w:rsidP="005B7F8B">
      <w:r w:rsidRPr="0022040B">
        <w:drawing>
          <wp:inline distT="0" distB="0" distL="0" distR="0" wp14:anchorId="7F0279AB" wp14:editId="3A7339AB">
            <wp:extent cx="4942730" cy="350417"/>
            <wp:effectExtent l="114300" t="101600" r="112395" b="132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5854" cy="3690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B64A1C1" w14:textId="77777777" w:rsidR="0022040B" w:rsidRDefault="0022040B" w:rsidP="005B7F8B"/>
    <w:p w14:paraId="128788AE" w14:textId="77777777" w:rsidR="005B7F8B" w:rsidRPr="007D4E2E" w:rsidRDefault="005B7F8B" w:rsidP="005B7F8B">
      <w:pPr>
        <w:rPr>
          <w:b/>
        </w:rPr>
      </w:pPr>
      <w:r w:rsidRPr="007D4E2E">
        <w:rPr>
          <w:b/>
        </w:rPr>
        <w:t>Question 4:</w:t>
      </w:r>
    </w:p>
    <w:p w14:paraId="74932C36" w14:textId="7A8D802C" w:rsidR="005B7F8B" w:rsidRDefault="005B7F8B" w:rsidP="005B7F8B">
      <w:r>
        <w:t>Explain your conclusion on the pairwise similarity between the three images '001.jpg</w:t>
      </w:r>
      <w:proofErr w:type="gramStart"/>
      <w:r>
        <w:t>' ,</w:t>
      </w:r>
      <w:proofErr w:type="gramEnd"/>
      <w:r>
        <w:t xml:space="preserve"> '022.jpg' and '400.jpg' . Comment on the semantic similarity between the three images and the </w:t>
      </w:r>
      <w:proofErr w:type="spellStart"/>
      <w:r>
        <w:t>euclidian</w:t>
      </w:r>
      <w:proofErr w:type="spellEnd"/>
      <w:r>
        <w:t xml:space="preserve"> distance among their feature vectors. Compare </w:t>
      </w:r>
      <w:proofErr w:type="spellStart"/>
      <w:r>
        <w:t>colour</w:t>
      </w:r>
      <w:proofErr w:type="spellEnd"/>
      <w:r>
        <w:t xml:space="preserve"> histogram and CNN feature.</w:t>
      </w:r>
    </w:p>
    <w:p w14:paraId="217B1365" w14:textId="09A3C377" w:rsidR="00AF1632" w:rsidRDefault="00AF1632" w:rsidP="005B7F8B"/>
    <w:p w14:paraId="6A8E616D" w14:textId="48A59E07" w:rsidR="00AF1632" w:rsidRPr="00B8007C" w:rsidRDefault="00AF1632" w:rsidP="005B7F8B">
      <w:pPr>
        <w:rPr>
          <w:rFonts w:ascii="Courier" w:hAnsi="Courier" w:cs="Calibri"/>
          <w:sz w:val="20"/>
          <w:szCs w:val="20"/>
        </w:rPr>
      </w:pPr>
      <w:r w:rsidRPr="00B8007C">
        <w:rPr>
          <w:rFonts w:ascii="Courier" w:hAnsi="Courier" w:cs="Calibri"/>
          <w:sz w:val="20"/>
          <w:szCs w:val="20"/>
        </w:rPr>
        <w:lastRenderedPageBreak/>
        <w:t xml:space="preserve">The smaller the </w:t>
      </w:r>
      <w:proofErr w:type="spellStart"/>
      <w:r w:rsidRPr="00B8007C">
        <w:rPr>
          <w:rFonts w:ascii="Courier" w:hAnsi="Courier" w:cs="Calibri"/>
          <w:sz w:val="20"/>
          <w:szCs w:val="20"/>
        </w:rPr>
        <w:t>euclidean</w:t>
      </w:r>
      <w:proofErr w:type="spellEnd"/>
      <w:r w:rsidRPr="00B8007C">
        <w:rPr>
          <w:rFonts w:ascii="Courier" w:hAnsi="Courier" w:cs="Calibri"/>
          <w:sz w:val="20"/>
          <w:szCs w:val="20"/>
        </w:rPr>
        <w:t xml:space="preserve"> distance, the more similarity between images. By comparing the </w:t>
      </w:r>
      <w:proofErr w:type="spellStart"/>
      <w:r w:rsidRPr="00B8007C">
        <w:rPr>
          <w:rFonts w:ascii="Courier" w:hAnsi="Courier" w:cs="Calibri"/>
          <w:sz w:val="20"/>
          <w:szCs w:val="20"/>
        </w:rPr>
        <w:t>colour</w:t>
      </w:r>
      <w:proofErr w:type="spellEnd"/>
      <w:r w:rsidRPr="00B8007C">
        <w:rPr>
          <w:rFonts w:ascii="Courier" w:hAnsi="Courier" w:cs="Calibri"/>
          <w:sz w:val="20"/>
          <w:szCs w:val="20"/>
        </w:rPr>
        <w:t xml:space="preserve"> histogram and CNN feature, the </w:t>
      </w:r>
      <w:proofErr w:type="spellStart"/>
      <w:r w:rsidRPr="00B8007C">
        <w:rPr>
          <w:rFonts w:ascii="Courier" w:hAnsi="Courier" w:cs="Calibri"/>
          <w:sz w:val="20"/>
          <w:szCs w:val="20"/>
        </w:rPr>
        <w:t>euclidean</w:t>
      </w:r>
      <w:proofErr w:type="spellEnd"/>
      <w:r w:rsidRPr="00B8007C">
        <w:rPr>
          <w:rFonts w:ascii="Courier" w:hAnsi="Courier" w:cs="Calibri"/>
          <w:sz w:val="20"/>
          <w:szCs w:val="20"/>
        </w:rPr>
        <w:t xml:space="preserve"> distance among their feature vector between '001.jpg' and '022.jpg' are smaller, however, between '001.jpg' and '400.jpg' are bigger. Hence, the similarity between images '001.jpg' and '022.jpg' are more similar, meanwhile, '001.jpg' and '400jpg' are less similar.</w:t>
      </w:r>
    </w:p>
    <w:p w14:paraId="4D140BE0" w14:textId="77777777" w:rsidR="005B7F8B" w:rsidRDefault="005B7F8B" w:rsidP="005B7F8B"/>
    <w:p w14:paraId="15187EBF" w14:textId="77777777" w:rsidR="005B7F8B" w:rsidRPr="007D4E2E" w:rsidRDefault="005B7F8B" w:rsidP="005B7F8B">
      <w:pPr>
        <w:rPr>
          <w:b/>
        </w:rPr>
      </w:pPr>
      <w:r w:rsidRPr="007D4E2E">
        <w:rPr>
          <w:b/>
        </w:rPr>
        <w:t>Question 5:</w:t>
      </w:r>
    </w:p>
    <w:p w14:paraId="67C32E37" w14:textId="77777777" w:rsidR="005B7F8B" w:rsidRDefault="005B7F8B" w:rsidP="005B7F8B">
      <w:r>
        <w:t>Implement the following function to display the selected image and information related to the image.</w:t>
      </w:r>
    </w:p>
    <w:p w14:paraId="45D0E319" w14:textId="205BBBB1" w:rsidR="005B7F8B" w:rsidRDefault="005B7F8B" w:rsidP="005B7F8B">
      <w:proofErr w:type="spellStart"/>
      <w:proofErr w:type="gramStart"/>
      <w:r>
        <w:t>showImageInfoFromDB</w:t>
      </w:r>
      <w:proofErr w:type="spellEnd"/>
      <w:r>
        <w:t>(</w:t>
      </w:r>
      <w:proofErr w:type="gramEnd"/>
      <w:r>
        <w:t xml:space="preserve">id, </w:t>
      </w:r>
      <w:proofErr w:type="spellStart"/>
      <w:r>
        <w:t>imgpath</w:t>
      </w:r>
      <w:proofErr w:type="spellEnd"/>
      <w:r>
        <w:t>, database)</w:t>
      </w:r>
    </w:p>
    <w:p w14:paraId="7A3C29F9" w14:textId="712329E5" w:rsidR="00AF1632" w:rsidRDefault="00AF1632" w:rsidP="005B7F8B"/>
    <w:p w14:paraId="2803946A" w14:textId="77777777" w:rsidR="00AF1632" w:rsidRPr="00AF1632" w:rsidRDefault="00AF1632" w:rsidP="00AF1632">
      <w:pPr>
        <w:rPr>
          <w:rFonts w:ascii="Courier" w:hAnsi="Courier"/>
          <w:sz w:val="20"/>
          <w:szCs w:val="20"/>
        </w:rPr>
      </w:pPr>
      <w:r w:rsidRPr="00AF1632">
        <w:rPr>
          <w:rFonts w:ascii="Courier" w:hAnsi="Courier"/>
          <w:sz w:val="20"/>
          <w:szCs w:val="20"/>
        </w:rPr>
        <w:t xml:space="preserve">    label = database[id</w:t>
      </w:r>
      <w:proofErr w:type="gramStart"/>
      <w:r w:rsidRPr="00AF1632">
        <w:rPr>
          <w:rFonts w:ascii="Courier" w:hAnsi="Courier"/>
          <w:sz w:val="20"/>
          <w:szCs w:val="20"/>
        </w:rPr>
        <w:t>].</w:t>
      </w:r>
      <w:proofErr w:type="spellStart"/>
      <w:r w:rsidRPr="00AF1632">
        <w:rPr>
          <w:rFonts w:ascii="Courier" w:hAnsi="Courier"/>
          <w:sz w:val="20"/>
          <w:szCs w:val="20"/>
        </w:rPr>
        <w:t>classLabel</w:t>
      </w:r>
      <w:proofErr w:type="spellEnd"/>
      <w:proofErr w:type="gramEnd"/>
    </w:p>
    <w:p w14:paraId="2C615F3B" w14:textId="77777777" w:rsidR="00AF1632" w:rsidRPr="00AF1632" w:rsidRDefault="00AF1632" w:rsidP="00AF1632">
      <w:pPr>
        <w:rPr>
          <w:rFonts w:ascii="Courier" w:hAnsi="Courier"/>
          <w:sz w:val="20"/>
          <w:szCs w:val="20"/>
        </w:rPr>
      </w:pPr>
      <w:r w:rsidRPr="00AF1632">
        <w:rPr>
          <w:rFonts w:ascii="Courier" w:hAnsi="Courier"/>
          <w:sz w:val="20"/>
          <w:szCs w:val="20"/>
        </w:rPr>
        <w:t xml:space="preserve">    feat1 = database[id</w:t>
      </w:r>
      <w:proofErr w:type="gramStart"/>
      <w:r w:rsidRPr="00AF1632">
        <w:rPr>
          <w:rFonts w:ascii="Courier" w:hAnsi="Courier"/>
          <w:sz w:val="20"/>
          <w:szCs w:val="20"/>
        </w:rPr>
        <w:t>].</w:t>
      </w:r>
      <w:proofErr w:type="spellStart"/>
      <w:r w:rsidRPr="00AF1632">
        <w:rPr>
          <w:rFonts w:ascii="Courier" w:hAnsi="Courier"/>
          <w:sz w:val="20"/>
          <w:szCs w:val="20"/>
        </w:rPr>
        <w:t>featCNN</w:t>
      </w:r>
      <w:proofErr w:type="spellEnd"/>
      <w:proofErr w:type="gramEnd"/>
    </w:p>
    <w:p w14:paraId="2E8F212B" w14:textId="77777777" w:rsidR="00AF1632" w:rsidRPr="00AF1632" w:rsidRDefault="00AF1632" w:rsidP="00AF1632">
      <w:pPr>
        <w:rPr>
          <w:rFonts w:ascii="Courier" w:hAnsi="Courier"/>
          <w:sz w:val="20"/>
          <w:szCs w:val="20"/>
        </w:rPr>
      </w:pPr>
      <w:r w:rsidRPr="00AF1632">
        <w:rPr>
          <w:rFonts w:ascii="Courier" w:hAnsi="Courier"/>
          <w:sz w:val="20"/>
          <w:szCs w:val="20"/>
        </w:rPr>
        <w:t xml:space="preserve">    feat2 = database[id</w:t>
      </w:r>
      <w:proofErr w:type="gramStart"/>
      <w:r w:rsidRPr="00AF1632">
        <w:rPr>
          <w:rFonts w:ascii="Courier" w:hAnsi="Courier"/>
          <w:sz w:val="20"/>
          <w:szCs w:val="20"/>
        </w:rPr>
        <w:t>].</w:t>
      </w:r>
      <w:proofErr w:type="spellStart"/>
      <w:r w:rsidRPr="00AF1632">
        <w:rPr>
          <w:rFonts w:ascii="Courier" w:hAnsi="Courier"/>
          <w:sz w:val="20"/>
          <w:szCs w:val="20"/>
        </w:rPr>
        <w:t>featColorHist</w:t>
      </w:r>
      <w:proofErr w:type="spellEnd"/>
      <w:proofErr w:type="gramEnd"/>
    </w:p>
    <w:p w14:paraId="43F83414" w14:textId="77777777" w:rsidR="00AF1632" w:rsidRPr="00AF1632" w:rsidRDefault="00AF1632" w:rsidP="00AF1632">
      <w:pPr>
        <w:rPr>
          <w:rFonts w:ascii="Courier" w:hAnsi="Courier"/>
          <w:sz w:val="20"/>
          <w:szCs w:val="20"/>
        </w:rPr>
      </w:pPr>
      <w:r w:rsidRPr="00AF1632">
        <w:rPr>
          <w:rFonts w:ascii="Courier" w:hAnsi="Courier"/>
          <w:sz w:val="20"/>
          <w:szCs w:val="20"/>
        </w:rPr>
        <w:t xml:space="preserve">    </w:t>
      </w:r>
    </w:p>
    <w:p w14:paraId="23F2CBB8" w14:textId="77777777" w:rsidR="00AF1632" w:rsidRPr="00AF1632" w:rsidRDefault="00AF1632" w:rsidP="00AF1632">
      <w:pPr>
        <w:rPr>
          <w:rFonts w:ascii="Courier" w:hAnsi="Courier"/>
          <w:sz w:val="20"/>
          <w:szCs w:val="20"/>
        </w:rPr>
      </w:pPr>
      <w:r w:rsidRPr="00AF1632">
        <w:rPr>
          <w:rFonts w:ascii="Courier" w:hAnsi="Courier"/>
          <w:sz w:val="20"/>
          <w:szCs w:val="20"/>
        </w:rPr>
        <w:t xml:space="preserve">    </w:t>
      </w:r>
      <w:proofErr w:type="gramStart"/>
      <w:r w:rsidRPr="00AF1632">
        <w:rPr>
          <w:rFonts w:ascii="Courier" w:hAnsi="Courier"/>
          <w:sz w:val="20"/>
          <w:szCs w:val="20"/>
        </w:rPr>
        <w:t>print(</w:t>
      </w:r>
      <w:proofErr w:type="gramEnd"/>
      <w:r w:rsidRPr="00AF1632">
        <w:rPr>
          <w:rFonts w:ascii="Courier" w:hAnsi="Courier"/>
          <w:sz w:val="20"/>
          <w:szCs w:val="20"/>
        </w:rPr>
        <w:t>"Image name = " , database[id].</w:t>
      </w:r>
      <w:proofErr w:type="spellStart"/>
      <w:r w:rsidRPr="00AF1632">
        <w:rPr>
          <w:rFonts w:ascii="Courier" w:hAnsi="Courier"/>
          <w:sz w:val="20"/>
          <w:szCs w:val="20"/>
        </w:rPr>
        <w:t>imageName</w:t>
      </w:r>
      <w:proofErr w:type="spellEnd"/>
      <w:r w:rsidRPr="00AF1632">
        <w:rPr>
          <w:rFonts w:ascii="Courier" w:hAnsi="Courier"/>
          <w:sz w:val="20"/>
          <w:szCs w:val="20"/>
        </w:rPr>
        <w:t>)</w:t>
      </w:r>
    </w:p>
    <w:p w14:paraId="347E0D43" w14:textId="77777777" w:rsidR="00AF1632" w:rsidRPr="00AF1632" w:rsidRDefault="00AF1632" w:rsidP="00AF1632">
      <w:pPr>
        <w:rPr>
          <w:rFonts w:ascii="Courier" w:hAnsi="Courier"/>
          <w:sz w:val="20"/>
          <w:szCs w:val="20"/>
        </w:rPr>
      </w:pPr>
      <w:r w:rsidRPr="00AF1632">
        <w:rPr>
          <w:rFonts w:ascii="Courier" w:hAnsi="Courier"/>
          <w:sz w:val="20"/>
          <w:szCs w:val="20"/>
        </w:rPr>
        <w:t xml:space="preserve">    </w:t>
      </w:r>
      <w:proofErr w:type="gramStart"/>
      <w:r w:rsidRPr="00AF1632">
        <w:rPr>
          <w:rFonts w:ascii="Courier" w:hAnsi="Courier"/>
          <w:sz w:val="20"/>
          <w:szCs w:val="20"/>
        </w:rPr>
        <w:t>print(</w:t>
      </w:r>
      <w:proofErr w:type="gramEnd"/>
      <w:r w:rsidRPr="00AF1632">
        <w:rPr>
          <w:rFonts w:ascii="Courier" w:hAnsi="Courier"/>
          <w:sz w:val="20"/>
          <w:szCs w:val="20"/>
        </w:rPr>
        <w:t>"Label ID = " , label)</w:t>
      </w:r>
    </w:p>
    <w:p w14:paraId="62CF9EC0" w14:textId="77777777" w:rsidR="00AF1632" w:rsidRPr="00AF1632" w:rsidRDefault="00AF1632" w:rsidP="00AF1632">
      <w:pPr>
        <w:rPr>
          <w:rFonts w:ascii="Courier" w:hAnsi="Courier"/>
          <w:sz w:val="20"/>
          <w:szCs w:val="20"/>
        </w:rPr>
      </w:pPr>
      <w:r w:rsidRPr="00AF1632">
        <w:rPr>
          <w:rFonts w:ascii="Courier" w:hAnsi="Courier"/>
          <w:sz w:val="20"/>
          <w:szCs w:val="20"/>
        </w:rPr>
        <w:t xml:space="preserve">    </w:t>
      </w:r>
      <w:proofErr w:type="gramStart"/>
      <w:r w:rsidRPr="00AF1632">
        <w:rPr>
          <w:rFonts w:ascii="Courier" w:hAnsi="Courier"/>
          <w:sz w:val="20"/>
          <w:szCs w:val="20"/>
        </w:rPr>
        <w:t>print(</w:t>
      </w:r>
      <w:proofErr w:type="gramEnd"/>
      <w:r w:rsidRPr="00AF1632">
        <w:rPr>
          <w:rFonts w:ascii="Courier" w:hAnsi="Courier"/>
          <w:sz w:val="20"/>
          <w:szCs w:val="20"/>
        </w:rPr>
        <w:t xml:space="preserve">"Label Name = " , </w:t>
      </w:r>
      <w:proofErr w:type="spellStart"/>
      <w:r w:rsidRPr="00AF1632">
        <w:rPr>
          <w:rFonts w:ascii="Courier" w:hAnsi="Courier"/>
          <w:sz w:val="20"/>
          <w:szCs w:val="20"/>
        </w:rPr>
        <w:t>LabelDic</w:t>
      </w:r>
      <w:proofErr w:type="spellEnd"/>
      <w:r w:rsidRPr="00AF1632">
        <w:rPr>
          <w:rFonts w:ascii="Courier" w:hAnsi="Courier"/>
          <w:sz w:val="20"/>
          <w:szCs w:val="20"/>
        </w:rPr>
        <w:t>[label])</w:t>
      </w:r>
    </w:p>
    <w:p w14:paraId="520A1CAB" w14:textId="77777777" w:rsidR="00AF1632" w:rsidRPr="00AF1632" w:rsidRDefault="00AF1632" w:rsidP="00AF1632">
      <w:pPr>
        <w:rPr>
          <w:rFonts w:ascii="Courier" w:hAnsi="Courier"/>
          <w:sz w:val="20"/>
          <w:szCs w:val="20"/>
        </w:rPr>
      </w:pPr>
      <w:r w:rsidRPr="00AF1632">
        <w:rPr>
          <w:rFonts w:ascii="Courier" w:hAnsi="Courier"/>
          <w:sz w:val="20"/>
          <w:szCs w:val="20"/>
        </w:rPr>
        <w:t xml:space="preserve">    </w:t>
      </w:r>
      <w:proofErr w:type="gramStart"/>
      <w:r w:rsidRPr="00AF1632">
        <w:rPr>
          <w:rFonts w:ascii="Courier" w:hAnsi="Courier"/>
          <w:sz w:val="20"/>
          <w:szCs w:val="20"/>
        </w:rPr>
        <w:t>print(</w:t>
      </w:r>
      <w:proofErr w:type="gramEnd"/>
      <w:r w:rsidRPr="00AF1632">
        <w:rPr>
          <w:rFonts w:ascii="Courier" w:hAnsi="Courier"/>
          <w:sz w:val="20"/>
          <w:szCs w:val="20"/>
        </w:rPr>
        <w:t>"Feature dimension CNN = " , feat1.shape)</w:t>
      </w:r>
    </w:p>
    <w:p w14:paraId="68FA9BB1" w14:textId="77777777" w:rsidR="00AF1632" w:rsidRPr="00AF1632" w:rsidRDefault="00AF1632" w:rsidP="00AF1632">
      <w:pPr>
        <w:rPr>
          <w:rFonts w:ascii="Courier" w:hAnsi="Courier"/>
          <w:sz w:val="20"/>
          <w:szCs w:val="20"/>
        </w:rPr>
      </w:pPr>
      <w:r w:rsidRPr="00AF1632">
        <w:rPr>
          <w:rFonts w:ascii="Courier" w:hAnsi="Courier"/>
          <w:sz w:val="20"/>
          <w:szCs w:val="20"/>
        </w:rPr>
        <w:t xml:space="preserve">    </w:t>
      </w:r>
      <w:proofErr w:type="gramStart"/>
      <w:r w:rsidRPr="00AF1632">
        <w:rPr>
          <w:rFonts w:ascii="Courier" w:hAnsi="Courier"/>
          <w:sz w:val="20"/>
          <w:szCs w:val="20"/>
        </w:rPr>
        <w:t>print(</w:t>
      </w:r>
      <w:proofErr w:type="gramEnd"/>
      <w:r w:rsidRPr="00AF1632">
        <w:rPr>
          <w:rFonts w:ascii="Courier" w:hAnsi="Courier"/>
          <w:sz w:val="20"/>
          <w:szCs w:val="20"/>
        </w:rPr>
        <w:t xml:space="preserve">"Feature dimension </w:t>
      </w:r>
      <w:proofErr w:type="spellStart"/>
      <w:r w:rsidRPr="00AF1632">
        <w:rPr>
          <w:rFonts w:ascii="Courier" w:hAnsi="Courier"/>
          <w:sz w:val="20"/>
          <w:szCs w:val="20"/>
        </w:rPr>
        <w:t>Colour</w:t>
      </w:r>
      <w:proofErr w:type="spellEnd"/>
      <w:r w:rsidRPr="00AF1632">
        <w:rPr>
          <w:rFonts w:ascii="Courier" w:hAnsi="Courier"/>
          <w:sz w:val="20"/>
          <w:szCs w:val="20"/>
        </w:rPr>
        <w:t xml:space="preserve"> Histogram = " , feat2.shape)</w:t>
      </w:r>
    </w:p>
    <w:p w14:paraId="7133D1C1" w14:textId="77777777" w:rsidR="00AF1632" w:rsidRPr="00AF1632" w:rsidRDefault="00AF1632" w:rsidP="00AF1632">
      <w:pPr>
        <w:rPr>
          <w:rFonts w:ascii="Courier" w:hAnsi="Courier"/>
          <w:sz w:val="20"/>
          <w:szCs w:val="20"/>
        </w:rPr>
      </w:pPr>
      <w:r w:rsidRPr="00AF1632">
        <w:rPr>
          <w:rFonts w:ascii="Courier" w:hAnsi="Courier"/>
          <w:sz w:val="20"/>
          <w:szCs w:val="20"/>
        </w:rPr>
        <w:t xml:space="preserve">    </w:t>
      </w:r>
    </w:p>
    <w:p w14:paraId="6C02CE00" w14:textId="77777777" w:rsidR="00AF1632" w:rsidRPr="00AF1632" w:rsidRDefault="00AF1632" w:rsidP="00AF1632">
      <w:pPr>
        <w:rPr>
          <w:rFonts w:ascii="Courier" w:hAnsi="Courier"/>
          <w:sz w:val="20"/>
          <w:szCs w:val="20"/>
        </w:rPr>
      </w:pPr>
      <w:r w:rsidRPr="00AF1632">
        <w:rPr>
          <w:rFonts w:ascii="Courier" w:hAnsi="Courier"/>
          <w:sz w:val="20"/>
          <w:szCs w:val="20"/>
        </w:rPr>
        <w:t xml:space="preserve">    </w:t>
      </w:r>
      <w:proofErr w:type="spellStart"/>
      <w:r w:rsidRPr="00AF1632">
        <w:rPr>
          <w:rFonts w:ascii="Courier" w:hAnsi="Courier"/>
          <w:sz w:val="20"/>
          <w:szCs w:val="20"/>
        </w:rPr>
        <w:t>imFile</w:t>
      </w:r>
      <w:proofErr w:type="spellEnd"/>
      <w:r w:rsidRPr="00AF1632">
        <w:rPr>
          <w:rFonts w:ascii="Courier" w:hAnsi="Courier"/>
          <w:sz w:val="20"/>
          <w:szCs w:val="20"/>
        </w:rPr>
        <w:t xml:space="preserve"> = database[id</w:t>
      </w:r>
      <w:proofErr w:type="gramStart"/>
      <w:r w:rsidRPr="00AF1632">
        <w:rPr>
          <w:rFonts w:ascii="Courier" w:hAnsi="Courier"/>
          <w:sz w:val="20"/>
          <w:szCs w:val="20"/>
        </w:rPr>
        <w:t>].</w:t>
      </w:r>
      <w:proofErr w:type="spellStart"/>
      <w:r w:rsidRPr="00AF1632">
        <w:rPr>
          <w:rFonts w:ascii="Courier" w:hAnsi="Courier"/>
          <w:sz w:val="20"/>
          <w:szCs w:val="20"/>
        </w:rPr>
        <w:t>imageName</w:t>
      </w:r>
      <w:proofErr w:type="spellEnd"/>
      <w:proofErr w:type="gramEnd"/>
    </w:p>
    <w:p w14:paraId="42A5BDA0" w14:textId="77777777" w:rsidR="00AF1632" w:rsidRPr="00AF1632" w:rsidRDefault="00AF1632" w:rsidP="00AF1632">
      <w:pPr>
        <w:rPr>
          <w:rFonts w:ascii="Courier" w:hAnsi="Courier"/>
          <w:sz w:val="20"/>
          <w:szCs w:val="20"/>
        </w:rPr>
      </w:pPr>
      <w:r w:rsidRPr="00AF1632">
        <w:rPr>
          <w:rFonts w:ascii="Courier" w:hAnsi="Courier"/>
          <w:sz w:val="20"/>
          <w:szCs w:val="20"/>
        </w:rPr>
        <w:t xml:space="preserve">    </w:t>
      </w:r>
      <w:proofErr w:type="spellStart"/>
      <w:r w:rsidRPr="00AF1632">
        <w:rPr>
          <w:rFonts w:ascii="Courier" w:hAnsi="Courier"/>
          <w:sz w:val="20"/>
          <w:szCs w:val="20"/>
        </w:rPr>
        <w:t>imFile</w:t>
      </w:r>
      <w:proofErr w:type="spellEnd"/>
      <w:r w:rsidRPr="00AF1632">
        <w:rPr>
          <w:rFonts w:ascii="Courier" w:hAnsi="Courier"/>
          <w:sz w:val="20"/>
          <w:szCs w:val="20"/>
        </w:rPr>
        <w:t xml:space="preserve"> = </w:t>
      </w:r>
      <w:proofErr w:type="spellStart"/>
      <w:proofErr w:type="gramStart"/>
      <w:r w:rsidRPr="00AF1632">
        <w:rPr>
          <w:rFonts w:ascii="Courier" w:hAnsi="Courier"/>
          <w:sz w:val="20"/>
          <w:szCs w:val="20"/>
        </w:rPr>
        <w:t>os.path</w:t>
      </w:r>
      <w:proofErr w:type="gramEnd"/>
      <w:r w:rsidRPr="00AF1632">
        <w:rPr>
          <w:rFonts w:ascii="Courier" w:hAnsi="Courier"/>
          <w:sz w:val="20"/>
          <w:szCs w:val="20"/>
        </w:rPr>
        <w:t>.join</w:t>
      </w:r>
      <w:proofErr w:type="spellEnd"/>
      <w:r w:rsidRPr="00AF1632">
        <w:rPr>
          <w:rFonts w:ascii="Courier" w:hAnsi="Courier"/>
          <w:sz w:val="20"/>
          <w:szCs w:val="20"/>
        </w:rPr>
        <w:t>(</w:t>
      </w:r>
      <w:proofErr w:type="spellStart"/>
      <w:r w:rsidRPr="00AF1632">
        <w:rPr>
          <w:rFonts w:ascii="Courier" w:hAnsi="Courier"/>
          <w:sz w:val="20"/>
          <w:szCs w:val="20"/>
        </w:rPr>
        <w:t>imgpath</w:t>
      </w:r>
      <w:proofErr w:type="spellEnd"/>
      <w:r w:rsidRPr="00AF1632">
        <w:rPr>
          <w:rFonts w:ascii="Courier" w:hAnsi="Courier"/>
          <w:sz w:val="20"/>
          <w:szCs w:val="20"/>
        </w:rPr>
        <w:t xml:space="preserve">, </w:t>
      </w:r>
      <w:proofErr w:type="spellStart"/>
      <w:r w:rsidRPr="00AF1632">
        <w:rPr>
          <w:rFonts w:ascii="Courier" w:hAnsi="Courier"/>
          <w:sz w:val="20"/>
          <w:szCs w:val="20"/>
        </w:rPr>
        <w:t>imFile</w:t>
      </w:r>
      <w:proofErr w:type="spellEnd"/>
      <w:r w:rsidRPr="00AF1632">
        <w:rPr>
          <w:rFonts w:ascii="Courier" w:hAnsi="Courier"/>
          <w:sz w:val="20"/>
          <w:szCs w:val="20"/>
        </w:rPr>
        <w:t>)</w:t>
      </w:r>
    </w:p>
    <w:p w14:paraId="6B68850E" w14:textId="77777777" w:rsidR="00AF1632" w:rsidRPr="00AF1632" w:rsidRDefault="00AF1632" w:rsidP="00AF1632">
      <w:pPr>
        <w:rPr>
          <w:rFonts w:ascii="Courier" w:hAnsi="Courier"/>
          <w:sz w:val="20"/>
          <w:szCs w:val="20"/>
        </w:rPr>
      </w:pPr>
      <w:r w:rsidRPr="00AF1632">
        <w:rPr>
          <w:rFonts w:ascii="Courier" w:hAnsi="Courier"/>
          <w:sz w:val="20"/>
          <w:szCs w:val="20"/>
        </w:rPr>
        <w:t xml:space="preserve">    </w:t>
      </w:r>
      <w:proofErr w:type="spellStart"/>
      <w:r w:rsidRPr="00AF1632">
        <w:rPr>
          <w:rFonts w:ascii="Courier" w:hAnsi="Courier"/>
          <w:sz w:val="20"/>
          <w:szCs w:val="20"/>
        </w:rPr>
        <w:t>im</w:t>
      </w:r>
      <w:proofErr w:type="spellEnd"/>
      <w:r w:rsidRPr="00AF1632">
        <w:rPr>
          <w:rFonts w:ascii="Courier" w:hAnsi="Courier"/>
          <w:sz w:val="20"/>
          <w:szCs w:val="20"/>
        </w:rPr>
        <w:t xml:space="preserve"> = </w:t>
      </w:r>
      <w:proofErr w:type="spellStart"/>
      <w:r w:rsidRPr="00AF1632">
        <w:rPr>
          <w:rFonts w:ascii="Courier" w:hAnsi="Courier"/>
          <w:sz w:val="20"/>
          <w:szCs w:val="20"/>
        </w:rPr>
        <w:t>Image.open</w:t>
      </w:r>
      <w:proofErr w:type="spellEnd"/>
      <w:r w:rsidRPr="00AF1632">
        <w:rPr>
          <w:rFonts w:ascii="Courier" w:hAnsi="Courier"/>
          <w:sz w:val="20"/>
          <w:szCs w:val="20"/>
        </w:rPr>
        <w:t>(</w:t>
      </w:r>
      <w:proofErr w:type="spellStart"/>
      <w:r w:rsidRPr="00AF1632">
        <w:rPr>
          <w:rFonts w:ascii="Courier" w:hAnsi="Courier"/>
          <w:sz w:val="20"/>
          <w:szCs w:val="20"/>
        </w:rPr>
        <w:t>imFile</w:t>
      </w:r>
      <w:proofErr w:type="spellEnd"/>
      <w:r w:rsidRPr="00AF1632">
        <w:rPr>
          <w:rFonts w:ascii="Courier" w:hAnsi="Courier"/>
          <w:sz w:val="20"/>
          <w:szCs w:val="20"/>
        </w:rPr>
        <w:t>)</w:t>
      </w:r>
    </w:p>
    <w:p w14:paraId="23C55370" w14:textId="77777777" w:rsidR="00AF1632" w:rsidRPr="00AF1632" w:rsidRDefault="00AF1632" w:rsidP="00AF1632">
      <w:pPr>
        <w:rPr>
          <w:rFonts w:ascii="Courier" w:hAnsi="Courier"/>
          <w:sz w:val="20"/>
          <w:szCs w:val="20"/>
        </w:rPr>
      </w:pPr>
      <w:r w:rsidRPr="00AF1632">
        <w:rPr>
          <w:rFonts w:ascii="Courier" w:hAnsi="Courier"/>
          <w:sz w:val="20"/>
          <w:szCs w:val="20"/>
        </w:rPr>
        <w:t xml:space="preserve">    </w:t>
      </w:r>
      <w:proofErr w:type="spellStart"/>
      <w:proofErr w:type="gramStart"/>
      <w:r w:rsidRPr="00AF1632">
        <w:rPr>
          <w:rFonts w:ascii="Courier" w:hAnsi="Courier"/>
          <w:sz w:val="20"/>
          <w:szCs w:val="20"/>
        </w:rPr>
        <w:t>plt.figure</w:t>
      </w:r>
      <w:proofErr w:type="spellEnd"/>
      <w:proofErr w:type="gramEnd"/>
      <w:r w:rsidRPr="00AF1632">
        <w:rPr>
          <w:rFonts w:ascii="Courier" w:hAnsi="Courier"/>
          <w:sz w:val="20"/>
          <w:szCs w:val="20"/>
        </w:rPr>
        <w:t>(</w:t>
      </w:r>
      <w:proofErr w:type="spellStart"/>
      <w:r w:rsidRPr="00AF1632">
        <w:rPr>
          <w:rFonts w:ascii="Courier" w:hAnsi="Courier"/>
          <w:sz w:val="20"/>
          <w:szCs w:val="20"/>
        </w:rPr>
        <w:t>figsize</w:t>
      </w:r>
      <w:proofErr w:type="spellEnd"/>
      <w:r w:rsidRPr="00AF1632">
        <w:rPr>
          <w:rFonts w:ascii="Courier" w:hAnsi="Courier"/>
          <w:sz w:val="20"/>
          <w:szCs w:val="20"/>
        </w:rPr>
        <w:t>=(8,6))</w:t>
      </w:r>
    </w:p>
    <w:p w14:paraId="641EB226" w14:textId="77777777" w:rsidR="00AF1632" w:rsidRPr="00AF1632" w:rsidRDefault="00AF1632" w:rsidP="00AF1632">
      <w:pPr>
        <w:rPr>
          <w:rFonts w:ascii="Courier" w:hAnsi="Courier"/>
          <w:sz w:val="20"/>
          <w:szCs w:val="20"/>
        </w:rPr>
      </w:pPr>
    </w:p>
    <w:p w14:paraId="08A53A11" w14:textId="77777777" w:rsidR="00AF1632" w:rsidRPr="00AF1632" w:rsidRDefault="00AF1632" w:rsidP="00AF1632">
      <w:pPr>
        <w:rPr>
          <w:rFonts w:ascii="Courier" w:hAnsi="Courier"/>
          <w:sz w:val="20"/>
          <w:szCs w:val="20"/>
        </w:rPr>
      </w:pPr>
      <w:r w:rsidRPr="00AF1632">
        <w:rPr>
          <w:rFonts w:ascii="Courier" w:hAnsi="Courier"/>
          <w:sz w:val="20"/>
          <w:szCs w:val="20"/>
        </w:rPr>
        <w:t xml:space="preserve">    </w:t>
      </w:r>
      <w:proofErr w:type="spellStart"/>
      <w:proofErr w:type="gramStart"/>
      <w:r w:rsidRPr="00AF1632">
        <w:rPr>
          <w:rFonts w:ascii="Courier" w:hAnsi="Courier"/>
          <w:sz w:val="20"/>
          <w:szCs w:val="20"/>
        </w:rPr>
        <w:t>plt.imshow</w:t>
      </w:r>
      <w:proofErr w:type="spellEnd"/>
      <w:proofErr w:type="gramEnd"/>
      <w:r w:rsidRPr="00AF1632">
        <w:rPr>
          <w:rFonts w:ascii="Courier" w:hAnsi="Courier"/>
          <w:sz w:val="20"/>
          <w:szCs w:val="20"/>
        </w:rPr>
        <w:t>(</w:t>
      </w:r>
      <w:proofErr w:type="spellStart"/>
      <w:r w:rsidRPr="00AF1632">
        <w:rPr>
          <w:rFonts w:ascii="Courier" w:hAnsi="Courier"/>
          <w:sz w:val="20"/>
          <w:szCs w:val="20"/>
        </w:rPr>
        <w:t>im</w:t>
      </w:r>
      <w:proofErr w:type="spellEnd"/>
      <w:r w:rsidRPr="00AF1632">
        <w:rPr>
          <w:rFonts w:ascii="Courier" w:hAnsi="Courier"/>
          <w:sz w:val="20"/>
          <w:szCs w:val="20"/>
        </w:rPr>
        <w:t xml:space="preserve">) , </w:t>
      </w:r>
      <w:proofErr w:type="spellStart"/>
      <w:r w:rsidRPr="00AF1632">
        <w:rPr>
          <w:rFonts w:ascii="Courier" w:hAnsi="Courier"/>
          <w:sz w:val="20"/>
          <w:szCs w:val="20"/>
        </w:rPr>
        <w:t>plt.axis</w:t>
      </w:r>
      <w:proofErr w:type="spellEnd"/>
      <w:r w:rsidRPr="00AF1632">
        <w:rPr>
          <w:rFonts w:ascii="Courier" w:hAnsi="Courier"/>
          <w:sz w:val="20"/>
          <w:szCs w:val="20"/>
        </w:rPr>
        <w:t>('off')</w:t>
      </w:r>
    </w:p>
    <w:p w14:paraId="45B164FC" w14:textId="77777777" w:rsidR="00AF1632" w:rsidRPr="00AF1632" w:rsidRDefault="00AF1632" w:rsidP="00AF1632">
      <w:pPr>
        <w:rPr>
          <w:rFonts w:ascii="Courier" w:hAnsi="Courier"/>
          <w:sz w:val="20"/>
          <w:szCs w:val="20"/>
        </w:rPr>
      </w:pPr>
      <w:r w:rsidRPr="00AF1632">
        <w:rPr>
          <w:rFonts w:ascii="Courier" w:hAnsi="Courier"/>
          <w:sz w:val="20"/>
          <w:szCs w:val="20"/>
        </w:rPr>
        <w:t xml:space="preserve">    </w:t>
      </w:r>
      <w:proofErr w:type="spellStart"/>
      <w:r w:rsidRPr="00AF1632">
        <w:rPr>
          <w:rFonts w:ascii="Courier" w:hAnsi="Courier"/>
          <w:sz w:val="20"/>
          <w:szCs w:val="20"/>
        </w:rPr>
        <w:t>titleStr</w:t>
      </w:r>
      <w:proofErr w:type="spellEnd"/>
      <w:r w:rsidRPr="00AF1632">
        <w:rPr>
          <w:rFonts w:ascii="Courier" w:hAnsi="Courier"/>
          <w:sz w:val="20"/>
          <w:szCs w:val="20"/>
        </w:rPr>
        <w:t xml:space="preserve"> = " Image {}.jpg label = {} Label name = {}</w:t>
      </w:r>
      <w:proofErr w:type="gramStart"/>
      <w:r w:rsidRPr="00AF1632">
        <w:rPr>
          <w:rFonts w:ascii="Courier" w:hAnsi="Courier"/>
          <w:sz w:val="20"/>
          <w:szCs w:val="20"/>
        </w:rPr>
        <w:t>".format</w:t>
      </w:r>
      <w:proofErr w:type="gramEnd"/>
      <w:r w:rsidRPr="00AF1632">
        <w:rPr>
          <w:rFonts w:ascii="Courier" w:hAnsi="Courier"/>
          <w:sz w:val="20"/>
          <w:szCs w:val="20"/>
        </w:rPr>
        <w:t xml:space="preserve">(str(id), label, </w:t>
      </w:r>
      <w:proofErr w:type="spellStart"/>
      <w:r w:rsidRPr="00AF1632">
        <w:rPr>
          <w:rFonts w:ascii="Courier" w:hAnsi="Courier"/>
          <w:sz w:val="20"/>
          <w:szCs w:val="20"/>
        </w:rPr>
        <w:t>LabelDic</w:t>
      </w:r>
      <w:proofErr w:type="spellEnd"/>
      <w:r w:rsidRPr="00AF1632">
        <w:rPr>
          <w:rFonts w:ascii="Courier" w:hAnsi="Courier"/>
          <w:sz w:val="20"/>
          <w:szCs w:val="20"/>
        </w:rPr>
        <w:t>[label])</w:t>
      </w:r>
    </w:p>
    <w:p w14:paraId="6D0B1A85" w14:textId="417BE3F9" w:rsidR="00AF1632" w:rsidRPr="00AF1632" w:rsidRDefault="00AF1632" w:rsidP="00AF1632">
      <w:pPr>
        <w:rPr>
          <w:rFonts w:ascii="Courier" w:hAnsi="Courier"/>
          <w:sz w:val="20"/>
          <w:szCs w:val="20"/>
        </w:rPr>
      </w:pPr>
      <w:r w:rsidRPr="00AF1632">
        <w:rPr>
          <w:rFonts w:ascii="Courier" w:hAnsi="Courier"/>
          <w:sz w:val="20"/>
          <w:szCs w:val="20"/>
        </w:rPr>
        <w:t xml:space="preserve">    </w:t>
      </w:r>
      <w:proofErr w:type="spellStart"/>
      <w:proofErr w:type="gramStart"/>
      <w:r w:rsidRPr="00AF1632">
        <w:rPr>
          <w:rFonts w:ascii="Courier" w:hAnsi="Courier"/>
          <w:sz w:val="20"/>
          <w:szCs w:val="20"/>
        </w:rPr>
        <w:t>plt.title</w:t>
      </w:r>
      <w:proofErr w:type="spellEnd"/>
      <w:proofErr w:type="gramEnd"/>
      <w:r w:rsidRPr="00AF1632">
        <w:rPr>
          <w:rFonts w:ascii="Courier" w:hAnsi="Courier"/>
          <w:sz w:val="20"/>
          <w:szCs w:val="20"/>
        </w:rPr>
        <w:t>(</w:t>
      </w:r>
      <w:proofErr w:type="spellStart"/>
      <w:r w:rsidRPr="00AF1632">
        <w:rPr>
          <w:rFonts w:ascii="Courier" w:hAnsi="Courier"/>
          <w:sz w:val="20"/>
          <w:szCs w:val="20"/>
        </w:rPr>
        <w:t>titleStr</w:t>
      </w:r>
      <w:proofErr w:type="spellEnd"/>
      <w:r w:rsidRPr="00AF1632">
        <w:rPr>
          <w:rFonts w:ascii="Courier" w:hAnsi="Courier"/>
          <w:sz w:val="20"/>
          <w:szCs w:val="20"/>
        </w:rPr>
        <w:t>)</w:t>
      </w:r>
    </w:p>
    <w:p w14:paraId="233D195A" w14:textId="77777777" w:rsidR="0022040B" w:rsidRPr="00AF1632" w:rsidRDefault="0022040B" w:rsidP="005B7F8B">
      <w:pPr>
        <w:rPr>
          <w:sz w:val="20"/>
          <w:szCs w:val="20"/>
        </w:rPr>
      </w:pPr>
    </w:p>
    <w:p w14:paraId="33AA1E5E" w14:textId="66BFC20F" w:rsidR="00AF1632" w:rsidRPr="0022040B" w:rsidRDefault="0022040B" w:rsidP="005B7F8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040B">
        <w:drawing>
          <wp:inline distT="0" distB="0" distL="0" distR="0" wp14:anchorId="6584959C" wp14:editId="7D15DA38">
            <wp:extent cx="3773888" cy="901226"/>
            <wp:effectExtent l="114300" t="101600" r="112395" b="1403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5"/>
                    <a:stretch>
                      <a:fillRect/>
                    </a:stretch>
                  </pic:blipFill>
                  <pic:spPr>
                    <a:xfrm>
                      <a:off x="0" y="0"/>
                      <a:ext cx="3787081" cy="9043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85A9B4" w14:textId="29B7F2CE" w:rsidR="005B7F8B" w:rsidRDefault="005B7F8B" w:rsidP="005B7F8B"/>
    <w:p w14:paraId="10EA7F2A" w14:textId="0F1D15D3" w:rsidR="0022040B" w:rsidRDefault="0022040B" w:rsidP="005B7F8B"/>
    <w:p w14:paraId="69DAEF88" w14:textId="0F2410DF" w:rsidR="0022040B" w:rsidRDefault="0022040B" w:rsidP="005B7F8B"/>
    <w:p w14:paraId="75A7F407" w14:textId="4749B983" w:rsidR="0022040B" w:rsidRDefault="0022040B" w:rsidP="005B7F8B"/>
    <w:p w14:paraId="725EB1ED" w14:textId="77777777" w:rsidR="0022040B" w:rsidRDefault="0022040B" w:rsidP="005B7F8B"/>
    <w:p w14:paraId="78CC4A5C" w14:textId="77777777" w:rsidR="005B7F8B" w:rsidRPr="007D4E2E" w:rsidRDefault="005B7F8B" w:rsidP="005B7F8B">
      <w:pPr>
        <w:rPr>
          <w:b/>
        </w:rPr>
      </w:pPr>
      <w:r w:rsidRPr="007D4E2E">
        <w:rPr>
          <w:b/>
        </w:rPr>
        <w:t>Question 6</w:t>
      </w:r>
    </w:p>
    <w:p w14:paraId="504DA1CF" w14:textId="77777777" w:rsidR="005B7F8B" w:rsidRDefault="005B7F8B" w:rsidP="005B7F8B">
      <w:r>
        <w:t>Implement the following functions. Test your function with 1 image from each label category</w:t>
      </w:r>
    </w:p>
    <w:p w14:paraId="6A137A7A" w14:textId="77777777" w:rsidR="0022040B" w:rsidRDefault="0022040B" w:rsidP="005B7F8B"/>
    <w:p w14:paraId="78DD3DD2" w14:textId="77777777" w:rsidR="005B7F8B" w:rsidRDefault="005B7F8B" w:rsidP="005B7F8B">
      <w:proofErr w:type="spellStart"/>
      <w:r>
        <w:t>retrievedID</w:t>
      </w:r>
      <w:proofErr w:type="spellEnd"/>
      <w:r>
        <w:t xml:space="preserve"> = </w:t>
      </w:r>
      <w:proofErr w:type="spellStart"/>
      <w:proofErr w:type="gramStart"/>
      <w:r>
        <w:t>doRetrieval</w:t>
      </w:r>
      <w:proofErr w:type="spellEnd"/>
      <w:r>
        <w:t>(</w:t>
      </w:r>
      <w:proofErr w:type="spellStart"/>
      <w:proofErr w:type="gramEnd"/>
      <w:r>
        <w:t>featQuery</w:t>
      </w:r>
      <w:proofErr w:type="spellEnd"/>
      <w:r>
        <w:t xml:space="preserve"> , k, database, </w:t>
      </w:r>
      <w:proofErr w:type="spellStart"/>
      <w:r>
        <w:t>imgpath</w:t>
      </w:r>
      <w:proofErr w:type="spellEnd"/>
      <w:r>
        <w:t xml:space="preserve">, </w:t>
      </w:r>
      <w:proofErr w:type="spellStart"/>
      <w:r>
        <w:t>showImage</w:t>
      </w:r>
      <w:proofErr w:type="spellEnd"/>
      <w:r>
        <w:t>=True)</w:t>
      </w:r>
    </w:p>
    <w:p w14:paraId="5A998B29" w14:textId="48E5ABC9" w:rsidR="005B7F8B" w:rsidRDefault="005B7F8B" w:rsidP="005B7F8B">
      <w:proofErr w:type="spellStart"/>
      <w:r>
        <w:t>Precision_K</w:t>
      </w:r>
      <w:proofErr w:type="spellEnd"/>
      <w:r>
        <w:t xml:space="preserve"> = </w:t>
      </w:r>
      <w:proofErr w:type="spellStart"/>
      <w:r>
        <w:t>getPrecisionRank_</w:t>
      </w:r>
      <w:proofErr w:type="gramStart"/>
      <w:r>
        <w:t>K</w:t>
      </w:r>
      <w:proofErr w:type="spellEnd"/>
      <w:r>
        <w:t>(</w:t>
      </w:r>
      <w:proofErr w:type="gramEnd"/>
      <w:r>
        <w:t xml:space="preserve">k, </w:t>
      </w:r>
      <w:proofErr w:type="spellStart"/>
      <w:r>
        <w:t>queryLabel</w:t>
      </w:r>
      <w:proofErr w:type="spellEnd"/>
      <w:r>
        <w:t xml:space="preserve">, </w:t>
      </w:r>
      <w:proofErr w:type="spellStart"/>
      <w:r>
        <w:t>retrievedID</w:t>
      </w:r>
      <w:proofErr w:type="spellEnd"/>
      <w:r>
        <w:t>, database)</w:t>
      </w:r>
    </w:p>
    <w:p w14:paraId="2DFC202D" w14:textId="3C6B363D" w:rsidR="00AF1632" w:rsidRDefault="00AF1632" w:rsidP="005B7F8B"/>
    <w:p w14:paraId="702356AA" w14:textId="77777777" w:rsidR="00AF1632" w:rsidRPr="00AF1632" w:rsidRDefault="00AF1632" w:rsidP="00AF1632">
      <w:pPr>
        <w:rPr>
          <w:rFonts w:ascii="Courier" w:hAnsi="Courier"/>
          <w:sz w:val="20"/>
          <w:szCs w:val="20"/>
        </w:rPr>
      </w:pPr>
      <w:r w:rsidRPr="00AF1632">
        <w:rPr>
          <w:rFonts w:ascii="Courier" w:hAnsi="Courier"/>
          <w:sz w:val="20"/>
          <w:szCs w:val="20"/>
        </w:rPr>
        <w:t xml:space="preserve">def </w:t>
      </w:r>
      <w:proofErr w:type="spellStart"/>
      <w:proofErr w:type="gramStart"/>
      <w:r w:rsidRPr="00AF1632">
        <w:rPr>
          <w:rFonts w:ascii="Courier" w:hAnsi="Courier"/>
          <w:sz w:val="20"/>
          <w:szCs w:val="20"/>
        </w:rPr>
        <w:t>doRetrieval</w:t>
      </w:r>
      <w:proofErr w:type="spellEnd"/>
      <w:r w:rsidRPr="00AF1632">
        <w:rPr>
          <w:rFonts w:ascii="Courier" w:hAnsi="Courier"/>
          <w:sz w:val="20"/>
          <w:szCs w:val="20"/>
        </w:rPr>
        <w:t>(</w:t>
      </w:r>
      <w:proofErr w:type="spellStart"/>
      <w:proofErr w:type="gramEnd"/>
      <w:r w:rsidRPr="00AF1632">
        <w:rPr>
          <w:rFonts w:ascii="Courier" w:hAnsi="Courier"/>
          <w:sz w:val="20"/>
          <w:szCs w:val="20"/>
        </w:rPr>
        <w:t>featQuery</w:t>
      </w:r>
      <w:proofErr w:type="spellEnd"/>
      <w:r w:rsidRPr="00AF1632">
        <w:rPr>
          <w:rFonts w:ascii="Courier" w:hAnsi="Courier"/>
          <w:sz w:val="20"/>
          <w:szCs w:val="20"/>
        </w:rPr>
        <w:t xml:space="preserve"> , k, database, </w:t>
      </w:r>
      <w:proofErr w:type="spellStart"/>
      <w:r w:rsidRPr="00AF1632">
        <w:rPr>
          <w:rFonts w:ascii="Courier" w:hAnsi="Courier"/>
          <w:sz w:val="20"/>
          <w:szCs w:val="20"/>
        </w:rPr>
        <w:t>imgpath</w:t>
      </w:r>
      <w:proofErr w:type="spellEnd"/>
      <w:r w:rsidRPr="00AF1632">
        <w:rPr>
          <w:rFonts w:ascii="Courier" w:hAnsi="Courier"/>
          <w:sz w:val="20"/>
          <w:szCs w:val="20"/>
        </w:rPr>
        <w:t xml:space="preserve">, </w:t>
      </w:r>
      <w:proofErr w:type="spellStart"/>
      <w:r w:rsidRPr="00AF1632">
        <w:rPr>
          <w:rFonts w:ascii="Courier" w:hAnsi="Courier"/>
          <w:sz w:val="20"/>
          <w:szCs w:val="20"/>
        </w:rPr>
        <w:t>showImage</w:t>
      </w:r>
      <w:proofErr w:type="spellEnd"/>
      <w:r w:rsidRPr="00AF1632">
        <w:rPr>
          <w:rFonts w:ascii="Courier" w:hAnsi="Courier"/>
          <w:sz w:val="20"/>
          <w:szCs w:val="20"/>
        </w:rPr>
        <w:t>=True):</w:t>
      </w:r>
    </w:p>
    <w:p w14:paraId="16C0A06F" w14:textId="77777777" w:rsidR="00AF1632" w:rsidRPr="00AF1632" w:rsidRDefault="00AF1632" w:rsidP="00AF1632">
      <w:pPr>
        <w:rPr>
          <w:rFonts w:ascii="Courier" w:hAnsi="Courier"/>
          <w:sz w:val="20"/>
          <w:szCs w:val="20"/>
        </w:rPr>
      </w:pPr>
      <w:r w:rsidRPr="00AF1632">
        <w:rPr>
          <w:rFonts w:ascii="Courier" w:hAnsi="Courier"/>
          <w:sz w:val="20"/>
          <w:szCs w:val="20"/>
        </w:rPr>
        <w:t xml:space="preserve">        </w:t>
      </w:r>
    </w:p>
    <w:p w14:paraId="76D792B8" w14:textId="77777777" w:rsidR="00AF1632" w:rsidRPr="00AF1632" w:rsidRDefault="00AF1632" w:rsidP="00AF1632">
      <w:pPr>
        <w:rPr>
          <w:rFonts w:ascii="Courier" w:hAnsi="Courier"/>
          <w:sz w:val="20"/>
          <w:szCs w:val="20"/>
        </w:rPr>
      </w:pPr>
      <w:r w:rsidRPr="00AF1632">
        <w:rPr>
          <w:rFonts w:ascii="Courier" w:hAnsi="Courier"/>
          <w:sz w:val="20"/>
          <w:szCs w:val="20"/>
        </w:rPr>
        <w:t xml:space="preserve">    </w:t>
      </w:r>
      <w:proofErr w:type="spellStart"/>
      <w:r w:rsidRPr="00AF1632">
        <w:rPr>
          <w:rFonts w:ascii="Courier" w:hAnsi="Courier"/>
          <w:sz w:val="20"/>
          <w:szCs w:val="20"/>
        </w:rPr>
        <w:t>numImages</w:t>
      </w:r>
      <w:proofErr w:type="spellEnd"/>
      <w:r w:rsidRPr="00AF1632">
        <w:rPr>
          <w:rFonts w:ascii="Courier" w:hAnsi="Courier"/>
          <w:sz w:val="20"/>
          <w:szCs w:val="20"/>
        </w:rPr>
        <w:t xml:space="preserve"> = </w:t>
      </w:r>
      <w:proofErr w:type="spellStart"/>
      <w:r w:rsidRPr="00AF1632">
        <w:rPr>
          <w:rFonts w:ascii="Courier" w:hAnsi="Courier"/>
          <w:sz w:val="20"/>
          <w:szCs w:val="20"/>
        </w:rPr>
        <w:t>len</w:t>
      </w:r>
      <w:proofErr w:type="spellEnd"/>
      <w:r w:rsidRPr="00AF1632">
        <w:rPr>
          <w:rFonts w:ascii="Courier" w:hAnsi="Courier"/>
          <w:sz w:val="20"/>
          <w:szCs w:val="20"/>
        </w:rPr>
        <w:t>(database)</w:t>
      </w:r>
    </w:p>
    <w:p w14:paraId="47249939" w14:textId="77777777" w:rsidR="00AF1632" w:rsidRPr="00AF1632" w:rsidRDefault="00AF1632" w:rsidP="00AF1632">
      <w:pPr>
        <w:rPr>
          <w:rFonts w:ascii="Courier" w:hAnsi="Courier"/>
          <w:sz w:val="20"/>
          <w:szCs w:val="20"/>
        </w:rPr>
      </w:pPr>
      <w:r w:rsidRPr="00AF1632">
        <w:rPr>
          <w:rFonts w:ascii="Courier" w:hAnsi="Courier"/>
          <w:sz w:val="20"/>
          <w:szCs w:val="20"/>
        </w:rPr>
        <w:t xml:space="preserve">    </w:t>
      </w:r>
      <w:proofErr w:type="spellStart"/>
      <w:r w:rsidRPr="00AF1632">
        <w:rPr>
          <w:rFonts w:ascii="Courier" w:hAnsi="Courier"/>
          <w:sz w:val="20"/>
          <w:szCs w:val="20"/>
        </w:rPr>
        <w:t>dist_cnn</w:t>
      </w:r>
      <w:proofErr w:type="spellEnd"/>
      <w:r w:rsidRPr="00AF1632">
        <w:rPr>
          <w:rFonts w:ascii="Courier" w:hAnsi="Courier"/>
          <w:sz w:val="20"/>
          <w:szCs w:val="20"/>
        </w:rPr>
        <w:t xml:space="preserve"> = []</w:t>
      </w:r>
    </w:p>
    <w:p w14:paraId="62170DA0" w14:textId="77777777" w:rsidR="00AF1632" w:rsidRPr="00AF1632" w:rsidRDefault="00AF1632" w:rsidP="00AF1632">
      <w:pPr>
        <w:rPr>
          <w:rFonts w:ascii="Courier" w:hAnsi="Courier"/>
          <w:sz w:val="20"/>
          <w:szCs w:val="20"/>
        </w:rPr>
      </w:pPr>
      <w:r w:rsidRPr="00AF1632">
        <w:rPr>
          <w:rFonts w:ascii="Courier" w:hAnsi="Courier"/>
          <w:sz w:val="20"/>
          <w:szCs w:val="20"/>
        </w:rPr>
        <w:lastRenderedPageBreak/>
        <w:t xml:space="preserve">    </w:t>
      </w:r>
      <w:proofErr w:type="spellStart"/>
      <w:r w:rsidRPr="00AF1632">
        <w:rPr>
          <w:rFonts w:ascii="Courier" w:hAnsi="Courier"/>
          <w:sz w:val="20"/>
          <w:szCs w:val="20"/>
        </w:rPr>
        <w:t>idx_k</w:t>
      </w:r>
      <w:proofErr w:type="spellEnd"/>
      <w:r w:rsidRPr="00AF1632">
        <w:rPr>
          <w:rFonts w:ascii="Courier" w:hAnsi="Courier"/>
          <w:sz w:val="20"/>
          <w:szCs w:val="20"/>
        </w:rPr>
        <w:t xml:space="preserve"> = []</w:t>
      </w:r>
    </w:p>
    <w:p w14:paraId="29729EE0" w14:textId="77777777" w:rsidR="00AF1632" w:rsidRPr="00AF1632" w:rsidRDefault="00AF1632" w:rsidP="00AF1632">
      <w:pPr>
        <w:rPr>
          <w:rFonts w:ascii="Courier" w:hAnsi="Courier"/>
          <w:sz w:val="20"/>
          <w:szCs w:val="20"/>
        </w:rPr>
      </w:pPr>
      <w:r w:rsidRPr="00AF1632">
        <w:rPr>
          <w:rFonts w:ascii="Courier" w:hAnsi="Courier"/>
          <w:sz w:val="20"/>
          <w:szCs w:val="20"/>
        </w:rPr>
        <w:t xml:space="preserve">    </w:t>
      </w:r>
    </w:p>
    <w:p w14:paraId="2D45B27F" w14:textId="77777777" w:rsidR="00AF1632" w:rsidRPr="00AF1632" w:rsidRDefault="00AF1632" w:rsidP="00AF1632">
      <w:pPr>
        <w:rPr>
          <w:rFonts w:ascii="Courier" w:hAnsi="Courier"/>
          <w:sz w:val="20"/>
          <w:szCs w:val="20"/>
        </w:rPr>
      </w:pPr>
      <w:r w:rsidRPr="00AF1632">
        <w:rPr>
          <w:rFonts w:ascii="Courier" w:hAnsi="Courier"/>
          <w:sz w:val="20"/>
          <w:szCs w:val="20"/>
        </w:rPr>
        <w:t xml:space="preserve">    for f in range (</w:t>
      </w:r>
      <w:proofErr w:type="gramStart"/>
      <w:r w:rsidRPr="00AF1632">
        <w:rPr>
          <w:rFonts w:ascii="Courier" w:hAnsi="Courier"/>
          <w:sz w:val="20"/>
          <w:szCs w:val="20"/>
        </w:rPr>
        <w:t>0,numImages</w:t>
      </w:r>
      <w:proofErr w:type="gramEnd"/>
      <w:r w:rsidRPr="00AF1632">
        <w:rPr>
          <w:rFonts w:ascii="Courier" w:hAnsi="Courier"/>
          <w:sz w:val="20"/>
          <w:szCs w:val="20"/>
        </w:rPr>
        <w:t>) :</w:t>
      </w:r>
    </w:p>
    <w:p w14:paraId="65DD71AD" w14:textId="77777777" w:rsidR="00AF1632" w:rsidRPr="00AF1632" w:rsidRDefault="00AF1632" w:rsidP="00AF1632">
      <w:pPr>
        <w:rPr>
          <w:rFonts w:ascii="Courier" w:hAnsi="Courier"/>
          <w:sz w:val="20"/>
          <w:szCs w:val="20"/>
        </w:rPr>
      </w:pPr>
      <w:r w:rsidRPr="00AF1632">
        <w:rPr>
          <w:rFonts w:ascii="Courier" w:hAnsi="Courier"/>
          <w:sz w:val="20"/>
          <w:szCs w:val="20"/>
        </w:rPr>
        <w:t xml:space="preserve">        </w:t>
      </w:r>
      <w:proofErr w:type="spellStart"/>
      <w:r w:rsidRPr="00AF1632">
        <w:rPr>
          <w:rFonts w:ascii="Courier" w:hAnsi="Courier"/>
          <w:sz w:val="20"/>
          <w:szCs w:val="20"/>
        </w:rPr>
        <w:t>dist</w:t>
      </w:r>
      <w:proofErr w:type="spellEnd"/>
      <w:r w:rsidRPr="00AF1632">
        <w:rPr>
          <w:rFonts w:ascii="Courier" w:hAnsi="Courier"/>
          <w:sz w:val="20"/>
          <w:szCs w:val="20"/>
        </w:rPr>
        <w:t xml:space="preserve"> = </w:t>
      </w:r>
      <w:proofErr w:type="spellStart"/>
      <w:proofErr w:type="gramStart"/>
      <w:r w:rsidRPr="00AF1632">
        <w:rPr>
          <w:rFonts w:ascii="Courier" w:hAnsi="Courier"/>
          <w:sz w:val="20"/>
          <w:szCs w:val="20"/>
        </w:rPr>
        <w:t>np.linalg</w:t>
      </w:r>
      <w:proofErr w:type="gramEnd"/>
      <w:r w:rsidRPr="00AF1632">
        <w:rPr>
          <w:rFonts w:ascii="Courier" w:hAnsi="Courier"/>
          <w:sz w:val="20"/>
          <w:szCs w:val="20"/>
        </w:rPr>
        <w:t>.norm</w:t>
      </w:r>
      <w:proofErr w:type="spellEnd"/>
      <w:r w:rsidRPr="00AF1632">
        <w:rPr>
          <w:rFonts w:ascii="Courier" w:hAnsi="Courier"/>
          <w:sz w:val="20"/>
          <w:szCs w:val="20"/>
        </w:rPr>
        <w:t>(</w:t>
      </w:r>
      <w:proofErr w:type="spellStart"/>
      <w:r w:rsidRPr="00AF1632">
        <w:rPr>
          <w:rFonts w:ascii="Courier" w:hAnsi="Courier"/>
          <w:sz w:val="20"/>
          <w:szCs w:val="20"/>
        </w:rPr>
        <w:t>featQuery</w:t>
      </w:r>
      <w:proofErr w:type="spellEnd"/>
      <w:r w:rsidRPr="00AF1632">
        <w:rPr>
          <w:rFonts w:ascii="Courier" w:hAnsi="Courier"/>
          <w:sz w:val="20"/>
          <w:szCs w:val="20"/>
        </w:rPr>
        <w:t xml:space="preserve"> - database[f].</w:t>
      </w:r>
      <w:proofErr w:type="spellStart"/>
      <w:r w:rsidRPr="00AF1632">
        <w:rPr>
          <w:rFonts w:ascii="Courier" w:hAnsi="Courier"/>
          <w:sz w:val="20"/>
          <w:szCs w:val="20"/>
        </w:rPr>
        <w:t>featCNN</w:t>
      </w:r>
      <w:proofErr w:type="spellEnd"/>
      <w:r w:rsidRPr="00AF1632">
        <w:rPr>
          <w:rFonts w:ascii="Courier" w:hAnsi="Courier"/>
          <w:sz w:val="20"/>
          <w:szCs w:val="20"/>
        </w:rPr>
        <w:t>)</w:t>
      </w:r>
    </w:p>
    <w:p w14:paraId="7B5ED4E2" w14:textId="77777777" w:rsidR="00AF1632" w:rsidRPr="00AF1632" w:rsidRDefault="00AF1632" w:rsidP="00AF1632">
      <w:pPr>
        <w:rPr>
          <w:rFonts w:ascii="Courier" w:hAnsi="Courier"/>
          <w:sz w:val="20"/>
          <w:szCs w:val="20"/>
        </w:rPr>
      </w:pPr>
      <w:r w:rsidRPr="00AF1632">
        <w:rPr>
          <w:rFonts w:ascii="Courier" w:hAnsi="Courier"/>
          <w:sz w:val="20"/>
          <w:szCs w:val="20"/>
        </w:rPr>
        <w:t xml:space="preserve">        </w:t>
      </w:r>
      <w:proofErr w:type="spellStart"/>
      <w:r w:rsidRPr="00AF1632">
        <w:rPr>
          <w:rFonts w:ascii="Courier" w:hAnsi="Courier"/>
          <w:sz w:val="20"/>
          <w:szCs w:val="20"/>
        </w:rPr>
        <w:t>dist_</w:t>
      </w:r>
      <w:proofErr w:type="gramStart"/>
      <w:r w:rsidRPr="00AF1632">
        <w:rPr>
          <w:rFonts w:ascii="Courier" w:hAnsi="Courier"/>
          <w:sz w:val="20"/>
          <w:szCs w:val="20"/>
        </w:rPr>
        <w:t>cnn.append</w:t>
      </w:r>
      <w:proofErr w:type="spellEnd"/>
      <w:proofErr w:type="gramEnd"/>
      <w:r w:rsidRPr="00AF1632">
        <w:rPr>
          <w:rFonts w:ascii="Courier" w:hAnsi="Courier"/>
          <w:sz w:val="20"/>
          <w:szCs w:val="20"/>
        </w:rPr>
        <w:t>(</w:t>
      </w:r>
      <w:proofErr w:type="spellStart"/>
      <w:r w:rsidRPr="00AF1632">
        <w:rPr>
          <w:rFonts w:ascii="Courier" w:hAnsi="Courier"/>
          <w:sz w:val="20"/>
          <w:szCs w:val="20"/>
        </w:rPr>
        <w:t>dist</w:t>
      </w:r>
      <w:proofErr w:type="spellEnd"/>
      <w:r w:rsidRPr="00AF1632">
        <w:rPr>
          <w:rFonts w:ascii="Courier" w:hAnsi="Courier"/>
          <w:sz w:val="20"/>
          <w:szCs w:val="20"/>
        </w:rPr>
        <w:t>)</w:t>
      </w:r>
    </w:p>
    <w:p w14:paraId="0019D68B" w14:textId="77777777" w:rsidR="00AF1632" w:rsidRPr="00AF1632" w:rsidRDefault="00AF1632" w:rsidP="00AF1632">
      <w:pPr>
        <w:rPr>
          <w:rFonts w:ascii="Courier" w:hAnsi="Courier"/>
          <w:sz w:val="20"/>
          <w:szCs w:val="20"/>
        </w:rPr>
      </w:pPr>
      <w:r w:rsidRPr="00AF1632">
        <w:rPr>
          <w:rFonts w:ascii="Courier" w:hAnsi="Courier"/>
          <w:sz w:val="20"/>
          <w:szCs w:val="20"/>
        </w:rPr>
        <w:t xml:space="preserve">        </w:t>
      </w:r>
    </w:p>
    <w:p w14:paraId="7A485075" w14:textId="77777777" w:rsidR="00AF1632" w:rsidRPr="00AF1632" w:rsidRDefault="00AF1632" w:rsidP="00AF1632">
      <w:pPr>
        <w:rPr>
          <w:rFonts w:ascii="Courier" w:hAnsi="Courier"/>
          <w:sz w:val="20"/>
          <w:szCs w:val="20"/>
        </w:rPr>
      </w:pPr>
      <w:r w:rsidRPr="00AF1632">
        <w:rPr>
          <w:rFonts w:ascii="Courier" w:hAnsi="Courier"/>
          <w:sz w:val="20"/>
          <w:szCs w:val="20"/>
        </w:rPr>
        <w:t xml:space="preserve">    </w:t>
      </w:r>
      <w:proofErr w:type="spellStart"/>
      <w:r w:rsidRPr="00AF1632">
        <w:rPr>
          <w:rFonts w:ascii="Courier" w:hAnsi="Courier"/>
          <w:sz w:val="20"/>
          <w:szCs w:val="20"/>
        </w:rPr>
        <w:t>idx_k</w:t>
      </w:r>
      <w:proofErr w:type="spellEnd"/>
      <w:r w:rsidRPr="00AF1632">
        <w:rPr>
          <w:rFonts w:ascii="Courier" w:hAnsi="Courier"/>
          <w:sz w:val="20"/>
          <w:szCs w:val="20"/>
        </w:rPr>
        <w:t xml:space="preserve"> = </w:t>
      </w:r>
      <w:proofErr w:type="spellStart"/>
      <w:proofErr w:type="gramStart"/>
      <w:r w:rsidRPr="00AF1632">
        <w:rPr>
          <w:rFonts w:ascii="Courier" w:hAnsi="Courier"/>
          <w:sz w:val="20"/>
          <w:szCs w:val="20"/>
        </w:rPr>
        <w:t>np.argsort</w:t>
      </w:r>
      <w:proofErr w:type="spellEnd"/>
      <w:proofErr w:type="gramEnd"/>
      <w:r w:rsidRPr="00AF1632">
        <w:rPr>
          <w:rFonts w:ascii="Courier" w:hAnsi="Courier"/>
          <w:sz w:val="20"/>
          <w:szCs w:val="20"/>
        </w:rPr>
        <w:t>(</w:t>
      </w:r>
      <w:proofErr w:type="spellStart"/>
      <w:r w:rsidRPr="00AF1632">
        <w:rPr>
          <w:rFonts w:ascii="Courier" w:hAnsi="Courier"/>
          <w:sz w:val="20"/>
          <w:szCs w:val="20"/>
        </w:rPr>
        <w:t>dist_cnn</w:t>
      </w:r>
      <w:proofErr w:type="spellEnd"/>
      <w:r w:rsidRPr="00AF1632">
        <w:rPr>
          <w:rFonts w:ascii="Courier" w:hAnsi="Courier"/>
          <w:sz w:val="20"/>
          <w:szCs w:val="20"/>
        </w:rPr>
        <w:t>)</w:t>
      </w:r>
    </w:p>
    <w:p w14:paraId="4343A106" w14:textId="77777777" w:rsidR="00AF1632" w:rsidRPr="00AF1632" w:rsidRDefault="00AF1632" w:rsidP="00AF1632">
      <w:pPr>
        <w:rPr>
          <w:rFonts w:ascii="Courier" w:hAnsi="Courier"/>
          <w:sz w:val="20"/>
          <w:szCs w:val="20"/>
        </w:rPr>
      </w:pPr>
      <w:r w:rsidRPr="00AF1632">
        <w:rPr>
          <w:rFonts w:ascii="Courier" w:hAnsi="Courier"/>
          <w:sz w:val="20"/>
          <w:szCs w:val="20"/>
        </w:rPr>
        <w:t xml:space="preserve">        </w:t>
      </w:r>
    </w:p>
    <w:p w14:paraId="780C9E78" w14:textId="37BE7CE6" w:rsidR="00AF1632" w:rsidRDefault="00AF1632" w:rsidP="00AF1632">
      <w:pPr>
        <w:rPr>
          <w:rFonts w:ascii="Courier" w:hAnsi="Courier"/>
          <w:sz w:val="20"/>
          <w:szCs w:val="20"/>
        </w:rPr>
      </w:pPr>
      <w:r w:rsidRPr="00AF1632">
        <w:rPr>
          <w:rFonts w:ascii="Courier" w:hAnsi="Courier"/>
          <w:sz w:val="20"/>
          <w:szCs w:val="20"/>
        </w:rPr>
        <w:t xml:space="preserve">    return </w:t>
      </w:r>
      <w:proofErr w:type="spellStart"/>
      <w:r w:rsidRPr="00AF1632">
        <w:rPr>
          <w:rFonts w:ascii="Courier" w:hAnsi="Courier"/>
          <w:sz w:val="20"/>
          <w:szCs w:val="20"/>
        </w:rPr>
        <w:t>idx_k</w:t>
      </w:r>
      <w:proofErr w:type="spellEnd"/>
      <w:r w:rsidRPr="00AF1632">
        <w:rPr>
          <w:rFonts w:ascii="Courier" w:hAnsi="Courier"/>
          <w:sz w:val="20"/>
          <w:szCs w:val="20"/>
        </w:rPr>
        <w:t>[</w:t>
      </w:r>
      <w:proofErr w:type="gramStart"/>
      <w:r w:rsidRPr="00AF1632">
        <w:rPr>
          <w:rFonts w:ascii="Courier" w:hAnsi="Courier"/>
          <w:sz w:val="20"/>
          <w:szCs w:val="20"/>
        </w:rPr>
        <w:t>1:k</w:t>
      </w:r>
      <w:proofErr w:type="gramEnd"/>
      <w:r w:rsidRPr="00AF1632">
        <w:rPr>
          <w:rFonts w:ascii="Courier" w:hAnsi="Courier"/>
          <w:sz w:val="20"/>
          <w:szCs w:val="20"/>
        </w:rPr>
        <w:t>+1]</w:t>
      </w:r>
    </w:p>
    <w:p w14:paraId="21CA5827" w14:textId="77777777" w:rsidR="00AF1632" w:rsidRDefault="00AF1632" w:rsidP="00AF1632">
      <w:pPr>
        <w:rPr>
          <w:rFonts w:ascii="Courier" w:hAnsi="Courier"/>
          <w:sz w:val="20"/>
          <w:szCs w:val="20"/>
        </w:rPr>
      </w:pPr>
    </w:p>
    <w:p w14:paraId="7FAE8185" w14:textId="64ABD4BC" w:rsidR="00AF1632" w:rsidRDefault="00AF1632" w:rsidP="00AF1632">
      <w:pPr>
        <w:rPr>
          <w:rFonts w:ascii="Courier" w:hAnsi="Courier"/>
          <w:sz w:val="20"/>
          <w:szCs w:val="20"/>
        </w:rPr>
      </w:pPr>
    </w:p>
    <w:p w14:paraId="135FFB38" w14:textId="77777777" w:rsidR="00AF1632" w:rsidRPr="00AF1632" w:rsidRDefault="00AF1632" w:rsidP="00AF1632">
      <w:pPr>
        <w:rPr>
          <w:rFonts w:ascii="Courier" w:hAnsi="Courier"/>
          <w:sz w:val="20"/>
          <w:szCs w:val="20"/>
        </w:rPr>
      </w:pPr>
      <w:r w:rsidRPr="00AF1632">
        <w:rPr>
          <w:rFonts w:ascii="Courier" w:hAnsi="Courier"/>
          <w:sz w:val="20"/>
          <w:szCs w:val="20"/>
        </w:rPr>
        <w:t xml:space="preserve">def </w:t>
      </w:r>
      <w:proofErr w:type="spellStart"/>
      <w:r w:rsidRPr="00AF1632">
        <w:rPr>
          <w:rFonts w:ascii="Courier" w:hAnsi="Courier"/>
          <w:sz w:val="20"/>
          <w:szCs w:val="20"/>
        </w:rPr>
        <w:t>getPrecisionRank_</w:t>
      </w:r>
      <w:proofErr w:type="gramStart"/>
      <w:r w:rsidRPr="00AF1632">
        <w:rPr>
          <w:rFonts w:ascii="Courier" w:hAnsi="Courier"/>
          <w:sz w:val="20"/>
          <w:szCs w:val="20"/>
        </w:rPr>
        <w:t>K</w:t>
      </w:r>
      <w:proofErr w:type="spellEnd"/>
      <w:r w:rsidRPr="00AF1632">
        <w:rPr>
          <w:rFonts w:ascii="Courier" w:hAnsi="Courier"/>
          <w:sz w:val="20"/>
          <w:szCs w:val="20"/>
        </w:rPr>
        <w:t>(</w:t>
      </w:r>
      <w:proofErr w:type="gramEnd"/>
      <w:r w:rsidRPr="00AF1632">
        <w:rPr>
          <w:rFonts w:ascii="Courier" w:hAnsi="Courier"/>
          <w:sz w:val="20"/>
          <w:szCs w:val="20"/>
        </w:rPr>
        <w:t xml:space="preserve">k, </w:t>
      </w:r>
      <w:proofErr w:type="spellStart"/>
      <w:r w:rsidRPr="00AF1632">
        <w:rPr>
          <w:rFonts w:ascii="Courier" w:hAnsi="Courier"/>
          <w:sz w:val="20"/>
          <w:szCs w:val="20"/>
        </w:rPr>
        <w:t>queryLabel</w:t>
      </w:r>
      <w:proofErr w:type="spellEnd"/>
      <w:r w:rsidRPr="00AF1632">
        <w:rPr>
          <w:rFonts w:ascii="Courier" w:hAnsi="Courier"/>
          <w:sz w:val="20"/>
          <w:szCs w:val="20"/>
        </w:rPr>
        <w:t xml:space="preserve">, </w:t>
      </w:r>
      <w:proofErr w:type="spellStart"/>
      <w:r w:rsidRPr="00AF1632">
        <w:rPr>
          <w:rFonts w:ascii="Courier" w:hAnsi="Courier"/>
          <w:sz w:val="20"/>
          <w:szCs w:val="20"/>
        </w:rPr>
        <w:t>retrievedID</w:t>
      </w:r>
      <w:proofErr w:type="spellEnd"/>
      <w:r w:rsidRPr="00AF1632">
        <w:rPr>
          <w:rFonts w:ascii="Courier" w:hAnsi="Courier"/>
          <w:sz w:val="20"/>
          <w:szCs w:val="20"/>
        </w:rPr>
        <w:t>, database):</w:t>
      </w:r>
    </w:p>
    <w:p w14:paraId="64355820" w14:textId="77777777" w:rsidR="00AF1632" w:rsidRPr="00AF1632" w:rsidRDefault="00AF1632" w:rsidP="00AF1632">
      <w:pPr>
        <w:rPr>
          <w:rFonts w:ascii="Courier" w:hAnsi="Courier"/>
          <w:sz w:val="20"/>
          <w:szCs w:val="20"/>
        </w:rPr>
      </w:pPr>
      <w:r w:rsidRPr="00AF1632">
        <w:rPr>
          <w:rFonts w:ascii="Courier" w:hAnsi="Courier"/>
          <w:sz w:val="20"/>
          <w:szCs w:val="20"/>
        </w:rPr>
        <w:t xml:space="preserve">    </w:t>
      </w:r>
    </w:p>
    <w:p w14:paraId="6D82BA16" w14:textId="77777777" w:rsidR="00AF1632" w:rsidRPr="00AF1632" w:rsidRDefault="00AF1632" w:rsidP="00AF1632">
      <w:pPr>
        <w:rPr>
          <w:rFonts w:ascii="Courier" w:hAnsi="Courier"/>
          <w:sz w:val="20"/>
          <w:szCs w:val="20"/>
        </w:rPr>
      </w:pPr>
      <w:r w:rsidRPr="00AF1632">
        <w:rPr>
          <w:rFonts w:ascii="Courier" w:hAnsi="Courier"/>
          <w:sz w:val="20"/>
          <w:szCs w:val="20"/>
        </w:rPr>
        <w:t xml:space="preserve">    </w:t>
      </w:r>
      <w:proofErr w:type="spellStart"/>
      <w:r w:rsidRPr="00AF1632">
        <w:rPr>
          <w:rFonts w:ascii="Courier" w:hAnsi="Courier"/>
          <w:sz w:val="20"/>
          <w:szCs w:val="20"/>
        </w:rPr>
        <w:t>rel_img</w:t>
      </w:r>
      <w:proofErr w:type="spellEnd"/>
      <w:r w:rsidRPr="00AF1632">
        <w:rPr>
          <w:rFonts w:ascii="Courier" w:hAnsi="Courier"/>
          <w:sz w:val="20"/>
          <w:szCs w:val="20"/>
        </w:rPr>
        <w:t xml:space="preserve"> = 0</w:t>
      </w:r>
    </w:p>
    <w:p w14:paraId="4B29BE80" w14:textId="77777777" w:rsidR="00AF1632" w:rsidRPr="00AF1632" w:rsidRDefault="00AF1632" w:rsidP="00AF1632">
      <w:pPr>
        <w:rPr>
          <w:rFonts w:ascii="Courier" w:hAnsi="Courier"/>
          <w:sz w:val="20"/>
          <w:szCs w:val="20"/>
        </w:rPr>
      </w:pPr>
      <w:r w:rsidRPr="00AF1632">
        <w:rPr>
          <w:rFonts w:ascii="Courier" w:hAnsi="Courier"/>
          <w:sz w:val="20"/>
          <w:szCs w:val="20"/>
        </w:rPr>
        <w:t xml:space="preserve">    </w:t>
      </w:r>
    </w:p>
    <w:p w14:paraId="1B7E0C8B" w14:textId="77777777" w:rsidR="00AF1632" w:rsidRPr="00AF1632" w:rsidRDefault="00AF1632" w:rsidP="00AF1632">
      <w:pPr>
        <w:rPr>
          <w:rFonts w:ascii="Courier" w:hAnsi="Courier"/>
          <w:sz w:val="20"/>
          <w:szCs w:val="20"/>
        </w:rPr>
      </w:pPr>
      <w:r w:rsidRPr="00AF1632">
        <w:rPr>
          <w:rFonts w:ascii="Courier" w:hAnsi="Courier"/>
          <w:sz w:val="20"/>
          <w:szCs w:val="20"/>
        </w:rPr>
        <w:t xml:space="preserve">    for f in </w:t>
      </w:r>
      <w:proofErr w:type="spellStart"/>
      <w:r w:rsidRPr="00AF1632">
        <w:rPr>
          <w:rFonts w:ascii="Courier" w:hAnsi="Courier"/>
          <w:sz w:val="20"/>
          <w:szCs w:val="20"/>
        </w:rPr>
        <w:t>retrievedID</w:t>
      </w:r>
      <w:proofErr w:type="spellEnd"/>
      <w:r w:rsidRPr="00AF1632">
        <w:rPr>
          <w:rFonts w:ascii="Courier" w:hAnsi="Courier"/>
          <w:sz w:val="20"/>
          <w:szCs w:val="20"/>
        </w:rPr>
        <w:t>:</w:t>
      </w:r>
    </w:p>
    <w:p w14:paraId="4DB3F461" w14:textId="77777777" w:rsidR="00AF1632" w:rsidRPr="00AF1632" w:rsidRDefault="00AF1632" w:rsidP="00AF1632">
      <w:pPr>
        <w:rPr>
          <w:rFonts w:ascii="Courier" w:hAnsi="Courier"/>
          <w:sz w:val="20"/>
          <w:szCs w:val="20"/>
        </w:rPr>
      </w:pPr>
      <w:r w:rsidRPr="00AF1632">
        <w:rPr>
          <w:rFonts w:ascii="Courier" w:hAnsi="Courier"/>
          <w:sz w:val="20"/>
          <w:szCs w:val="20"/>
        </w:rPr>
        <w:t xml:space="preserve">        label = database[f</w:t>
      </w:r>
      <w:proofErr w:type="gramStart"/>
      <w:r w:rsidRPr="00AF1632">
        <w:rPr>
          <w:rFonts w:ascii="Courier" w:hAnsi="Courier"/>
          <w:sz w:val="20"/>
          <w:szCs w:val="20"/>
        </w:rPr>
        <w:t>].</w:t>
      </w:r>
      <w:proofErr w:type="spellStart"/>
      <w:r w:rsidRPr="00AF1632">
        <w:rPr>
          <w:rFonts w:ascii="Courier" w:hAnsi="Courier"/>
          <w:sz w:val="20"/>
          <w:szCs w:val="20"/>
        </w:rPr>
        <w:t>classLabel</w:t>
      </w:r>
      <w:proofErr w:type="spellEnd"/>
      <w:proofErr w:type="gramEnd"/>
    </w:p>
    <w:p w14:paraId="0BB31CCF" w14:textId="77777777" w:rsidR="00AF1632" w:rsidRPr="00AF1632" w:rsidRDefault="00AF1632" w:rsidP="00AF1632">
      <w:pPr>
        <w:rPr>
          <w:rFonts w:ascii="Courier" w:hAnsi="Courier"/>
          <w:sz w:val="20"/>
          <w:szCs w:val="20"/>
        </w:rPr>
      </w:pPr>
      <w:r w:rsidRPr="00AF1632">
        <w:rPr>
          <w:rFonts w:ascii="Courier" w:hAnsi="Courier"/>
          <w:sz w:val="20"/>
          <w:szCs w:val="20"/>
        </w:rPr>
        <w:t xml:space="preserve">        </w:t>
      </w:r>
      <w:proofErr w:type="gramStart"/>
      <w:r w:rsidRPr="00AF1632">
        <w:rPr>
          <w:rFonts w:ascii="Courier" w:hAnsi="Courier"/>
          <w:sz w:val="20"/>
          <w:szCs w:val="20"/>
        </w:rPr>
        <w:t>print(</w:t>
      </w:r>
      <w:proofErr w:type="gramEnd"/>
      <w:r w:rsidRPr="00AF1632">
        <w:rPr>
          <w:rFonts w:ascii="Courier" w:hAnsi="Courier"/>
          <w:sz w:val="20"/>
          <w:szCs w:val="20"/>
        </w:rPr>
        <w:t>label, end=' ')</w:t>
      </w:r>
    </w:p>
    <w:p w14:paraId="7164F66E" w14:textId="77777777" w:rsidR="00AF1632" w:rsidRPr="00AF1632" w:rsidRDefault="00AF1632" w:rsidP="00AF1632">
      <w:pPr>
        <w:rPr>
          <w:rFonts w:ascii="Courier" w:hAnsi="Courier"/>
          <w:sz w:val="20"/>
          <w:szCs w:val="20"/>
        </w:rPr>
      </w:pPr>
      <w:r w:rsidRPr="00AF1632">
        <w:rPr>
          <w:rFonts w:ascii="Courier" w:hAnsi="Courier"/>
          <w:sz w:val="20"/>
          <w:szCs w:val="20"/>
        </w:rPr>
        <w:t xml:space="preserve">        if </w:t>
      </w:r>
      <w:proofErr w:type="spellStart"/>
      <w:r w:rsidRPr="00AF1632">
        <w:rPr>
          <w:rFonts w:ascii="Courier" w:hAnsi="Courier"/>
          <w:sz w:val="20"/>
          <w:szCs w:val="20"/>
        </w:rPr>
        <w:t>queryLabel</w:t>
      </w:r>
      <w:proofErr w:type="spellEnd"/>
      <w:r w:rsidRPr="00AF1632">
        <w:rPr>
          <w:rFonts w:ascii="Courier" w:hAnsi="Courier"/>
          <w:sz w:val="20"/>
          <w:szCs w:val="20"/>
        </w:rPr>
        <w:t xml:space="preserve"> == label:</w:t>
      </w:r>
    </w:p>
    <w:p w14:paraId="494ED3DE" w14:textId="77777777" w:rsidR="00AF1632" w:rsidRPr="00AF1632" w:rsidRDefault="00AF1632" w:rsidP="00AF1632">
      <w:pPr>
        <w:rPr>
          <w:rFonts w:ascii="Courier" w:hAnsi="Courier"/>
          <w:sz w:val="20"/>
          <w:szCs w:val="20"/>
        </w:rPr>
      </w:pPr>
      <w:r w:rsidRPr="00AF1632">
        <w:rPr>
          <w:rFonts w:ascii="Courier" w:hAnsi="Courier"/>
          <w:sz w:val="20"/>
          <w:szCs w:val="20"/>
        </w:rPr>
        <w:t xml:space="preserve">                </w:t>
      </w:r>
      <w:proofErr w:type="spellStart"/>
      <w:r w:rsidRPr="00AF1632">
        <w:rPr>
          <w:rFonts w:ascii="Courier" w:hAnsi="Courier"/>
          <w:sz w:val="20"/>
          <w:szCs w:val="20"/>
        </w:rPr>
        <w:t>rel_img</w:t>
      </w:r>
      <w:proofErr w:type="spellEnd"/>
      <w:r w:rsidRPr="00AF1632">
        <w:rPr>
          <w:rFonts w:ascii="Courier" w:hAnsi="Courier"/>
          <w:sz w:val="20"/>
          <w:szCs w:val="20"/>
        </w:rPr>
        <w:t xml:space="preserve"> += 1</w:t>
      </w:r>
    </w:p>
    <w:p w14:paraId="7022D9DE" w14:textId="77777777" w:rsidR="00AF1632" w:rsidRPr="00AF1632" w:rsidRDefault="00AF1632" w:rsidP="00AF1632">
      <w:pPr>
        <w:rPr>
          <w:rFonts w:ascii="Courier" w:hAnsi="Courier"/>
          <w:sz w:val="20"/>
          <w:szCs w:val="20"/>
        </w:rPr>
      </w:pPr>
      <w:r w:rsidRPr="00AF1632">
        <w:rPr>
          <w:rFonts w:ascii="Courier" w:hAnsi="Courier"/>
          <w:sz w:val="20"/>
          <w:szCs w:val="20"/>
        </w:rPr>
        <w:t xml:space="preserve">            </w:t>
      </w:r>
    </w:p>
    <w:p w14:paraId="040CFAE9" w14:textId="77777777" w:rsidR="00AF1632" w:rsidRPr="00AF1632" w:rsidRDefault="00AF1632" w:rsidP="00AF1632">
      <w:pPr>
        <w:rPr>
          <w:rFonts w:ascii="Courier" w:hAnsi="Courier"/>
          <w:sz w:val="20"/>
          <w:szCs w:val="20"/>
        </w:rPr>
      </w:pPr>
      <w:r w:rsidRPr="00AF1632">
        <w:rPr>
          <w:rFonts w:ascii="Courier" w:hAnsi="Courier"/>
          <w:sz w:val="20"/>
          <w:szCs w:val="20"/>
        </w:rPr>
        <w:t xml:space="preserve">    </w:t>
      </w:r>
      <w:proofErr w:type="spellStart"/>
      <w:r w:rsidRPr="00AF1632">
        <w:rPr>
          <w:rFonts w:ascii="Courier" w:hAnsi="Courier"/>
          <w:sz w:val="20"/>
          <w:szCs w:val="20"/>
        </w:rPr>
        <w:t>precision_k</w:t>
      </w:r>
      <w:proofErr w:type="spellEnd"/>
      <w:r w:rsidRPr="00AF1632">
        <w:rPr>
          <w:rFonts w:ascii="Courier" w:hAnsi="Courier"/>
          <w:sz w:val="20"/>
          <w:szCs w:val="20"/>
        </w:rPr>
        <w:t xml:space="preserve"> = </w:t>
      </w:r>
      <w:proofErr w:type="spellStart"/>
      <w:r w:rsidRPr="00AF1632">
        <w:rPr>
          <w:rFonts w:ascii="Courier" w:hAnsi="Courier"/>
          <w:sz w:val="20"/>
          <w:szCs w:val="20"/>
        </w:rPr>
        <w:t>rel_img</w:t>
      </w:r>
      <w:proofErr w:type="spellEnd"/>
      <w:r w:rsidRPr="00AF1632">
        <w:rPr>
          <w:rFonts w:ascii="Courier" w:hAnsi="Courier"/>
          <w:sz w:val="20"/>
          <w:szCs w:val="20"/>
        </w:rPr>
        <w:t>/k</w:t>
      </w:r>
    </w:p>
    <w:p w14:paraId="0102676F" w14:textId="77777777" w:rsidR="00AF1632" w:rsidRPr="00AF1632" w:rsidRDefault="00AF1632" w:rsidP="00AF1632">
      <w:pPr>
        <w:rPr>
          <w:rFonts w:ascii="Courier" w:hAnsi="Courier"/>
          <w:sz w:val="20"/>
          <w:szCs w:val="20"/>
        </w:rPr>
      </w:pPr>
      <w:r w:rsidRPr="00AF1632">
        <w:rPr>
          <w:rFonts w:ascii="Courier" w:hAnsi="Courier"/>
          <w:sz w:val="20"/>
          <w:szCs w:val="20"/>
        </w:rPr>
        <w:t xml:space="preserve">   </w:t>
      </w:r>
    </w:p>
    <w:p w14:paraId="2F0D0F3B" w14:textId="5446B5EF" w:rsidR="00AF1632" w:rsidRPr="00AF1632" w:rsidRDefault="00AF1632" w:rsidP="00AF1632">
      <w:pPr>
        <w:rPr>
          <w:rFonts w:ascii="Courier" w:hAnsi="Courier"/>
          <w:sz w:val="20"/>
          <w:szCs w:val="20"/>
        </w:rPr>
      </w:pPr>
      <w:r w:rsidRPr="00AF1632">
        <w:rPr>
          <w:rFonts w:ascii="Courier" w:hAnsi="Courier"/>
          <w:sz w:val="20"/>
          <w:szCs w:val="20"/>
        </w:rPr>
        <w:t xml:space="preserve">    return </w:t>
      </w:r>
      <w:proofErr w:type="spellStart"/>
      <w:r w:rsidRPr="00AF1632">
        <w:rPr>
          <w:rFonts w:ascii="Courier" w:hAnsi="Courier"/>
          <w:sz w:val="20"/>
          <w:szCs w:val="20"/>
        </w:rPr>
        <w:t>precision_k</w:t>
      </w:r>
      <w:proofErr w:type="spellEnd"/>
    </w:p>
    <w:p w14:paraId="4F7C970F" w14:textId="77777777" w:rsidR="005B7F8B" w:rsidRDefault="005B7F8B" w:rsidP="005B7F8B"/>
    <w:p w14:paraId="79BBFB41" w14:textId="44DA0760" w:rsidR="007D4E2E" w:rsidRDefault="005B7F8B" w:rsidP="005B7F8B">
      <w:r>
        <w:t xml:space="preserve"> </w:t>
      </w:r>
      <w:r w:rsidR="0022040B" w:rsidRPr="0022040B">
        <w:drawing>
          <wp:inline distT="0" distB="0" distL="0" distR="0" wp14:anchorId="7B5050B2" wp14:editId="73477B41">
            <wp:extent cx="5340295" cy="1186733"/>
            <wp:effectExtent l="114300" t="101600" r="121285" b="134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5404117" cy="12009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1969AA8" w14:textId="77777777" w:rsidR="0022040B" w:rsidRDefault="0022040B" w:rsidP="005B7F8B"/>
    <w:p w14:paraId="3BA2E087" w14:textId="77777777" w:rsidR="005B7F8B" w:rsidRPr="007D4E2E" w:rsidRDefault="005B7F8B" w:rsidP="005B7F8B">
      <w:pPr>
        <w:rPr>
          <w:b/>
        </w:rPr>
      </w:pPr>
      <w:r w:rsidRPr="007D4E2E">
        <w:rPr>
          <w:b/>
        </w:rPr>
        <w:t>Question 7</w:t>
      </w:r>
    </w:p>
    <w:p w14:paraId="728C74E1" w14:textId="3FEFD982" w:rsidR="005B7F8B" w:rsidRDefault="005B7F8B" w:rsidP="005B7F8B">
      <w:r>
        <w:t xml:space="preserve">Write and implement the functions and complete the scripts to compute the average precision for </w:t>
      </w:r>
      <w:r w:rsidRPr="008A3C82">
        <w:rPr>
          <w:b/>
        </w:rPr>
        <w:t>ten</w:t>
      </w:r>
      <w:r>
        <w:t xml:space="preserve"> queries. Use the following image index for class 1 (Africa) as queries, 0,1,2,3,4,5,6,7,8,</w:t>
      </w:r>
      <w:proofErr w:type="gramStart"/>
      <w:r>
        <w:t>9 .</w:t>
      </w:r>
      <w:proofErr w:type="gramEnd"/>
      <w:r>
        <w:t xml:space="preserve"> Use CNN feature.</w:t>
      </w:r>
    </w:p>
    <w:p w14:paraId="4DF51444" w14:textId="77777777" w:rsidR="00B8007C" w:rsidRDefault="00B8007C" w:rsidP="00B8007C"/>
    <w:p w14:paraId="4E1749BF" w14:textId="77777777" w:rsidR="00B8007C" w:rsidRPr="00B8007C" w:rsidRDefault="00B8007C" w:rsidP="00B8007C">
      <w:pPr>
        <w:rPr>
          <w:rFonts w:ascii="Courier" w:hAnsi="Courier"/>
          <w:sz w:val="20"/>
          <w:szCs w:val="20"/>
        </w:rPr>
      </w:pPr>
      <w:r w:rsidRPr="00B8007C">
        <w:rPr>
          <w:rFonts w:ascii="Courier" w:hAnsi="Courier"/>
          <w:sz w:val="20"/>
          <w:szCs w:val="20"/>
        </w:rPr>
        <w:t>k =10</w:t>
      </w:r>
    </w:p>
    <w:p w14:paraId="6E750471" w14:textId="77777777" w:rsidR="00B8007C" w:rsidRPr="00B8007C" w:rsidRDefault="00B8007C" w:rsidP="00B8007C">
      <w:pPr>
        <w:rPr>
          <w:rFonts w:ascii="Courier" w:hAnsi="Courier"/>
          <w:sz w:val="20"/>
          <w:szCs w:val="20"/>
        </w:rPr>
      </w:pPr>
      <w:proofErr w:type="spellStart"/>
      <w:r w:rsidRPr="00B8007C">
        <w:rPr>
          <w:rFonts w:ascii="Courier" w:hAnsi="Courier"/>
          <w:sz w:val="20"/>
          <w:szCs w:val="20"/>
        </w:rPr>
        <w:t>i</w:t>
      </w:r>
      <w:proofErr w:type="spellEnd"/>
      <w:r w:rsidRPr="00B8007C">
        <w:rPr>
          <w:rFonts w:ascii="Courier" w:hAnsi="Courier"/>
          <w:sz w:val="20"/>
          <w:szCs w:val="20"/>
        </w:rPr>
        <w:t>=0</w:t>
      </w:r>
    </w:p>
    <w:p w14:paraId="1A385E03" w14:textId="77777777" w:rsidR="00B8007C" w:rsidRPr="00B8007C" w:rsidRDefault="00B8007C" w:rsidP="00B8007C">
      <w:pPr>
        <w:rPr>
          <w:rFonts w:ascii="Courier" w:hAnsi="Courier"/>
          <w:sz w:val="20"/>
          <w:szCs w:val="20"/>
        </w:rPr>
      </w:pPr>
      <w:proofErr w:type="spellStart"/>
      <w:r w:rsidRPr="00B8007C">
        <w:rPr>
          <w:rFonts w:ascii="Courier" w:hAnsi="Courier"/>
          <w:sz w:val="20"/>
          <w:szCs w:val="20"/>
        </w:rPr>
        <w:t>Precision_K</w:t>
      </w:r>
      <w:proofErr w:type="spellEnd"/>
      <w:r w:rsidRPr="00B8007C">
        <w:rPr>
          <w:rFonts w:ascii="Courier" w:hAnsi="Courier"/>
          <w:sz w:val="20"/>
          <w:szCs w:val="20"/>
        </w:rPr>
        <w:t xml:space="preserve"> = </w:t>
      </w:r>
      <w:proofErr w:type="spellStart"/>
      <w:proofErr w:type="gramStart"/>
      <w:r w:rsidRPr="00B8007C">
        <w:rPr>
          <w:rFonts w:ascii="Courier" w:hAnsi="Courier"/>
          <w:sz w:val="20"/>
          <w:szCs w:val="20"/>
        </w:rPr>
        <w:t>np.zeros</w:t>
      </w:r>
      <w:proofErr w:type="spellEnd"/>
      <w:proofErr w:type="gramEnd"/>
      <w:r w:rsidRPr="00B8007C">
        <w:rPr>
          <w:rFonts w:ascii="Courier" w:hAnsi="Courier"/>
          <w:sz w:val="20"/>
          <w:szCs w:val="20"/>
        </w:rPr>
        <w:t>(k)</w:t>
      </w:r>
    </w:p>
    <w:p w14:paraId="7F7B4F69" w14:textId="77777777" w:rsidR="00B8007C" w:rsidRPr="00B8007C" w:rsidRDefault="00B8007C" w:rsidP="00B8007C">
      <w:pPr>
        <w:rPr>
          <w:rFonts w:ascii="Courier" w:hAnsi="Courier"/>
          <w:sz w:val="20"/>
          <w:szCs w:val="20"/>
        </w:rPr>
      </w:pPr>
      <w:proofErr w:type="spellStart"/>
      <w:r w:rsidRPr="00B8007C">
        <w:rPr>
          <w:rFonts w:ascii="Courier" w:hAnsi="Courier"/>
          <w:sz w:val="20"/>
          <w:szCs w:val="20"/>
        </w:rPr>
        <w:t>queryID_list</w:t>
      </w:r>
      <w:proofErr w:type="spellEnd"/>
      <w:r w:rsidRPr="00B8007C">
        <w:rPr>
          <w:rFonts w:ascii="Courier" w:hAnsi="Courier"/>
          <w:sz w:val="20"/>
          <w:szCs w:val="20"/>
        </w:rPr>
        <w:t xml:space="preserve"> = [0,1,2,3,4,5,6,7,8,9]</w:t>
      </w:r>
    </w:p>
    <w:p w14:paraId="38A2636F" w14:textId="35DCBB0C" w:rsidR="00B8007C" w:rsidRDefault="00B8007C" w:rsidP="00B8007C">
      <w:pPr>
        <w:rPr>
          <w:rFonts w:ascii="Courier" w:hAnsi="Courier"/>
          <w:sz w:val="20"/>
          <w:szCs w:val="20"/>
        </w:rPr>
      </w:pPr>
    </w:p>
    <w:p w14:paraId="70008F34" w14:textId="77777777" w:rsidR="0022040B" w:rsidRPr="00B8007C" w:rsidRDefault="0022040B" w:rsidP="00B8007C">
      <w:pPr>
        <w:rPr>
          <w:rFonts w:ascii="Courier" w:hAnsi="Courier"/>
          <w:sz w:val="20"/>
          <w:szCs w:val="20"/>
        </w:rPr>
      </w:pPr>
    </w:p>
    <w:p w14:paraId="48CD6F91" w14:textId="77777777" w:rsidR="00B8007C" w:rsidRPr="00B8007C" w:rsidRDefault="00B8007C" w:rsidP="00B8007C">
      <w:pPr>
        <w:rPr>
          <w:rFonts w:ascii="Courier" w:hAnsi="Courier"/>
          <w:sz w:val="20"/>
          <w:szCs w:val="20"/>
        </w:rPr>
      </w:pPr>
      <w:r w:rsidRPr="00B8007C">
        <w:rPr>
          <w:rFonts w:ascii="Courier" w:hAnsi="Courier"/>
          <w:sz w:val="20"/>
          <w:szCs w:val="20"/>
        </w:rPr>
        <w:t xml:space="preserve">for </w:t>
      </w:r>
      <w:proofErr w:type="spellStart"/>
      <w:r w:rsidRPr="00B8007C">
        <w:rPr>
          <w:rFonts w:ascii="Courier" w:hAnsi="Courier"/>
          <w:sz w:val="20"/>
          <w:szCs w:val="20"/>
        </w:rPr>
        <w:t>queryID</w:t>
      </w:r>
      <w:proofErr w:type="spellEnd"/>
      <w:r w:rsidRPr="00B8007C">
        <w:rPr>
          <w:rFonts w:ascii="Courier" w:hAnsi="Courier"/>
          <w:sz w:val="20"/>
          <w:szCs w:val="20"/>
        </w:rPr>
        <w:t xml:space="preserve"> in </w:t>
      </w:r>
      <w:proofErr w:type="spellStart"/>
      <w:r w:rsidRPr="00B8007C">
        <w:rPr>
          <w:rFonts w:ascii="Courier" w:hAnsi="Courier"/>
          <w:sz w:val="20"/>
          <w:szCs w:val="20"/>
        </w:rPr>
        <w:t>queryID_</w:t>
      </w:r>
      <w:proofErr w:type="gramStart"/>
      <w:r w:rsidRPr="00B8007C">
        <w:rPr>
          <w:rFonts w:ascii="Courier" w:hAnsi="Courier"/>
          <w:sz w:val="20"/>
          <w:szCs w:val="20"/>
        </w:rPr>
        <w:t>list</w:t>
      </w:r>
      <w:proofErr w:type="spellEnd"/>
      <w:r w:rsidRPr="00B8007C">
        <w:rPr>
          <w:rFonts w:ascii="Courier" w:hAnsi="Courier"/>
          <w:sz w:val="20"/>
          <w:szCs w:val="20"/>
        </w:rPr>
        <w:t xml:space="preserve"> :</w:t>
      </w:r>
      <w:proofErr w:type="gramEnd"/>
    </w:p>
    <w:p w14:paraId="0C3DEA24" w14:textId="77777777" w:rsidR="00B8007C" w:rsidRPr="00B8007C" w:rsidRDefault="00B8007C" w:rsidP="00B8007C">
      <w:pPr>
        <w:rPr>
          <w:rFonts w:ascii="Courier" w:hAnsi="Courier"/>
          <w:sz w:val="20"/>
          <w:szCs w:val="20"/>
        </w:rPr>
      </w:pPr>
      <w:r w:rsidRPr="00B8007C">
        <w:rPr>
          <w:rFonts w:ascii="Courier" w:hAnsi="Courier"/>
          <w:sz w:val="20"/>
          <w:szCs w:val="20"/>
        </w:rPr>
        <w:t xml:space="preserve">    </w:t>
      </w:r>
    </w:p>
    <w:p w14:paraId="097841B1" w14:textId="77777777" w:rsidR="00B8007C" w:rsidRPr="00B8007C" w:rsidRDefault="00B8007C" w:rsidP="00B8007C">
      <w:pPr>
        <w:rPr>
          <w:rFonts w:ascii="Courier" w:hAnsi="Courier"/>
          <w:sz w:val="20"/>
          <w:szCs w:val="20"/>
        </w:rPr>
      </w:pPr>
      <w:r w:rsidRPr="00B8007C">
        <w:rPr>
          <w:rFonts w:ascii="Courier" w:hAnsi="Courier"/>
          <w:sz w:val="20"/>
          <w:szCs w:val="20"/>
        </w:rPr>
        <w:t xml:space="preserve">    </w:t>
      </w:r>
      <w:proofErr w:type="spellStart"/>
      <w:r w:rsidRPr="00B8007C">
        <w:rPr>
          <w:rFonts w:ascii="Courier" w:hAnsi="Courier"/>
          <w:sz w:val="20"/>
          <w:szCs w:val="20"/>
        </w:rPr>
        <w:t>featQuery</w:t>
      </w:r>
      <w:proofErr w:type="spellEnd"/>
      <w:r w:rsidRPr="00B8007C">
        <w:rPr>
          <w:rFonts w:ascii="Courier" w:hAnsi="Courier"/>
          <w:sz w:val="20"/>
          <w:szCs w:val="20"/>
        </w:rPr>
        <w:t xml:space="preserve"> = database[</w:t>
      </w:r>
      <w:proofErr w:type="spellStart"/>
      <w:r w:rsidRPr="00B8007C">
        <w:rPr>
          <w:rFonts w:ascii="Courier" w:hAnsi="Courier"/>
          <w:sz w:val="20"/>
          <w:szCs w:val="20"/>
        </w:rPr>
        <w:t>queryID</w:t>
      </w:r>
      <w:proofErr w:type="spellEnd"/>
      <w:proofErr w:type="gramStart"/>
      <w:r w:rsidRPr="00B8007C">
        <w:rPr>
          <w:rFonts w:ascii="Courier" w:hAnsi="Courier"/>
          <w:sz w:val="20"/>
          <w:szCs w:val="20"/>
        </w:rPr>
        <w:t>].</w:t>
      </w:r>
      <w:proofErr w:type="spellStart"/>
      <w:r w:rsidRPr="00B8007C">
        <w:rPr>
          <w:rFonts w:ascii="Courier" w:hAnsi="Courier"/>
          <w:sz w:val="20"/>
          <w:szCs w:val="20"/>
        </w:rPr>
        <w:t>featCNN</w:t>
      </w:r>
      <w:proofErr w:type="spellEnd"/>
      <w:proofErr w:type="gramEnd"/>
    </w:p>
    <w:p w14:paraId="657CD846" w14:textId="77777777" w:rsidR="00B8007C" w:rsidRPr="00B8007C" w:rsidRDefault="00B8007C" w:rsidP="00B8007C">
      <w:pPr>
        <w:rPr>
          <w:rFonts w:ascii="Courier" w:hAnsi="Courier"/>
          <w:sz w:val="20"/>
          <w:szCs w:val="20"/>
        </w:rPr>
      </w:pPr>
      <w:r w:rsidRPr="00B8007C">
        <w:rPr>
          <w:rFonts w:ascii="Courier" w:hAnsi="Courier"/>
          <w:sz w:val="20"/>
          <w:szCs w:val="20"/>
        </w:rPr>
        <w:t xml:space="preserve">    </w:t>
      </w:r>
      <w:proofErr w:type="spellStart"/>
      <w:r w:rsidRPr="00B8007C">
        <w:rPr>
          <w:rFonts w:ascii="Courier" w:hAnsi="Courier"/>
          <w:sz w:val="20"/>
          <w:szCs w:val="20"/>
        </w:rPr>
        <w:t>retrievedID</w:t>
      </w:r>
      <w:proofErr w:type="spellEnd"/>
      <w:r w:rsidRPr="00B8007C">
        <w:rPr>
          <w:rFonts w:ascii="Courier" w:hAnsi="Courier"/>
          <w:sz w:val="20"/>
          <w:szCs w:val="20"/>
        </w:rPr>
        <w:t xml:space="preserve"> = </w:t>
      </w:r>
      <w:proofErr w:type="spellStart"/>
      <w:proofErr w:type="gramStart"/>
      <w:r w:rsidRPr="00B8007C">
        <w:rPr>
          <w:rFonts w:ascii="Courier" w:hAnsi="Courier"/>
          <w:sz w:val="20"/>
          <w:szCs w:val="20"/>
        </w:rPr>
        <w:t>doRetrieval</w:t>
      </w:r>
      <w:proofErr w:type="spellEnd"/>
      <w:r w:rsidRPr="00B8007C">
        <w:rPr>
          <w:rFonts w:ascii="Courier" w:hAnsi="Courier"/>
          <w:sz w:val="20"/>
          <w:szCs w:val="20"/>
        </w:rPr>
        <w:t>(</w:t>
      </w:r>
      <w:proofErr w:type="spellStart"/>
      <w:proofErr w:type="gramEnd"/>
      <w:r w:rsidRPr="00B8007C">
        <w:rPr>
          <w:rFonts w:ascii="Courier" w:hAnsi="Courier"/>
          <w:sz w:val="20"/>
          <w:szCs w:val="20"/>
        </w:rPr>
        <w:t>featQuery</w:t>
      </w:r>
      <w:proofErr w:type="spellEnd"/>
      <w:r w:rsidRPr="00B8007C">
        <w:rPr>
          <w:rFonts w:ascii="Courier" w:hAnsi="Courier"/>
          <w:sz w:val="20"/>
          <w:szCs w:val="20"/>
        </w:rPr>
        <w:t xml:space="preserve">, k, database, </w:t>
      </w:r>
      <w:proofErr w:type="spellStart"/>
      <w:r w:rsidRPr="00B8007C">
        <w:rPr>
          <w:rFonts w:ascii="Courier" w:hAnsi="Courier"/>
          <w:sz w:val="20"/>
          <w:szCs w:val="20"/>
        </w:rPr>
        <w:t>imgpath</w:t>
      </w:r>
      <w:proofErr w:type="spellEnd"/>
      <w:r w:rsidRPr="00B8007C">
        <w:rPr>
          <w:rFonts w:ascii="Courier" w:hAnsi="Courier"/>
          <w:sz w:val="20"/>
          <w:szCs w:val="20"/>
        </w:rPr>
        <w:t xml:space="preserve">, </w:t>
      </w:r>
      <w:proofErr w:type="spellStart"/>
      <w:r w:rsidRPr="00B8007C">
        <w:rPr>
          <w:rFonts w:ascii="Courier" w:hAnsi="Courier"/>
          <w:sz w:val="20"/>
          <w:szCs w:val="20"/>
        </w:rPr>
        <w:t>showImage</w:t>
      </w:r>
      <w:proofErr w:type="spellEnd"/>
      <w:r w:rsidRPr="00B8007C">
        <w:rPr>
          <w:rFonts w:ascii="Courier" w:hAnsi="Courier"/>
          <w:sz w:val="20"/>
          <w:szCs w:val="20"/>
        </w:rPr>
        <w:t>=True)</w:t>
      </w:r>
    </w:p>
    <w:p w14:paraId="0181DF62" w14:textId="77777777" w:rsidR="00B8007C" w:rsidRPr="00B8007C" w:rsidRDefault="00B8007C" w:rsidP="00B8007C">
      <w:pPr>
        <w:rPr>
          <w:rFonts w:ascii="Courier" w:hAnsi="Courier"/>
          <w:sz w:val="20"/>
          <w:szCs w:val="20"/>
        </w:rPr>
      </w:pPr>
      <w:r w:rsidRPr="00B8007C">
        <w:rPr>
          <w:rFonts w:ascii="Courier" w:hAnsi="Courier"/>
          <w:sz w:val="20"/>
          <w:szCs w:val="20"/>
        </w:rPr>
        <w:t xml:space="preserve">    </w:t>
      </w:r>
      <w:proofErr w:type="spellStart"/>
      <w:r w:rsidRPr="00B8007C">
        <w:rPr>
          <w:rFonts w:ascii="Courier" w:hAnsi="Courier"/>
          <w:sz w:val="20"/>
          <w:szCs w:val="20"/>
        </w:rPr>
        <w:t>queryLabel</w:t>
      </w:r>
      <w:proofErr w:type="spellEnd"/>
      <w:r w:rsidRPr="00B8007C">
        <w:rPr>
          <w:rFonts w:ascii="Courier" w:hAnsi="Courier"/>
          <w:sz w:val="20"/>
          <w:szCs w:val="20"/>
        </w:rPr>
        <w:t xml:space="preserve"> = database[</w:t>
      </w:r>
      <w:proofErr w:type="spellStart"/>
      <w:r w:rsidRPr="00B8007C">
        <w:rPr>
          <w:rFonts w:ascii="Courier" w:hAnsi="Courier"/>
          <w:sz w:val="20"/>
          <w:szCs w:val="20"/>
        </w:rPr>
        <w:t>queryID</w:t>
      </w:r>
      <w:proofErr w:type="spellEnd"/>
      <w:proofErr w:type="gramStart"/>
      <w:r w:rsidRPr="00B8007C">
        <w:rPr>
          <w:rFonts w:ascii="Courier" w:hAnsi="Courier"/>
          <w:sz w:val="20"/>
          <w:szCs w:val="20"/>
        </w:rPr>
        <w:t>].</w:t>
      </w:r>
      <w:proofErr w:type="spellStart"/>
      <w:r w:rsidRPr="00B8007C">
        <w:rPr>
          <w:rFonts w:ascii="Courier" w:hAnsi="Courier"/>
          <w:sz w:val="20"/>
          <w:szCs w:val="20"/>
        </w:rPr>
        <w:t>classLabel</w:t>
      </w:r>
      <w:proofErr w:type="spellEnd"/>
      <w:proofErr w:type="gramEnd"/>
    </w:p>
    <w:p w14:paraId="6E635FEE" w14:textId="77777777" w:rsidR="00B8007C" w:rsidRPr="00B8007C" w:rsidRDefault="00B8007C" w:rsidP="00B8007C">
      <w:pPr>
        <w:rPr>
          <w:rFonts w:ascii="Courier" w:hAnsi="Courier"/>
          <w:sz w:val="20"/>
          <w:szCs w:val="20"/>
        </w:rPr>
      </w:pPr>
      <w:r w:rsidRPr="00B8007C">
        <w:rPr>
          <w:rFonts w:ascii="Courier" w:hAnsi="Courier"/>
          <w:sz w:val="20"/>
          <w:szCs w:val="20"/>
        </w:rPr>
        <w:t xml:space="preserve">    </w:t>
      </w:r>
      <w:proofErr w:type="gramStart"/>
      <w:r w:rsidRPr="00B8007C">
        <w:rPr>
          <w:rFonts w:ascii="Courier" w:hAnsi="Courier"/>
          <w:sz w:val="20"/>
          <w:szCs w:val="20"/>
        </w:rPr>
        <w:t>print(</w:t>
      </w:r>
      <w:proofErr w:type="gramEnd"/>
      <w:r w:rsidRPr="00B8007C">
        <w:rPr>
          <w:rFonts w:ascii="Courier" w:hAnsi="Courier"/>
          <w:sz w:val="20"/>
          <w:szCs w:val="20"/>
        </w:rPr>
        <w:t xml:space="preserve">" Class label of retrieved </w:t>
      </w:r>
      <w:proofErr w:type="spellStart"/>
      <w:r w:rsidRPr="00B8007C">
        <w:rPr>
          <w:rFonts w:ascii="Courier" w:hAnsi="Courier"/>
          <w:sz w:val="20"/>
          <w:szCs w:val="20"/>
        </w:rPr>
        <w:t>img</w:t>
      </w:r>
      <w:proofErr w:type="spellEnd"/>
      <w:r w:rsidRPr="00B8007C">
        <w:rPr>
          <w:rFonts w:ascii="Courier" w:hAnsi="Courier"/>
          <w:sz w:val="20"/>
          <w:szCs w:val="20"/>
        </w:rPr>
        <w:t>")</w:t>
      </w:r>
    </w:p>
    <w:p w14:paraId="7564298A" w14:textId="77777777" w:rsidR="00B8007C" w:rsidRPr="00B8007C" w:rsidRDefault="00B8007C" w:rsidP="00B8007C">
      <w:pPr>
        <w:rPr>
          <w:rFonts w:ascii="Courier" w:hAnsi="Courier"/>
          <w:sz w:val="20"/>
          <w:szCs w:val="20"/>
        </w:rPr>
      </w:pPr>
      <w:r w:rsidRPr="00B8007C">
        <w:rPr>
          <w:rFonts w:ascii="Courier" w:hAnsi="Courier"/>
          <w:sz w:val="20"/>
          <w:szCs w:val="20"/>
        </w:rPr>
        <w:t xml:space="preserve">    </w:t>
      </w:r>
      <w:proofErr w:type="spellStart"/>
      <w:r w:rsidRPr="00B8007C">
        <w:rPr>
          <w:rFonts w:ascii="Courier" w:hAnsi="Courier"/>
          <w:sz w:val="20"/>
          <w:szCs w:val="20"/>
        </w:rPr>
        <w:t>Precision_K</w:t>
      </w:r>
      <w:proofErr w:type="spellEnd"/>
      <w:r w:rsidRPr="00B8007C">
        <w:rPr>
          <w:rFonts w:ascii="Courier" w:hAnsi="Courier"/>
          <w:sz w:val="20"/>
          <w:szCs w:val="20"/>
        </w:rPr>
        <w:t>[</w:t>
      </w:r>
      <w:proofErr w:type="spellStart"/>
      <w:r w:rsidRPr="00B8007C">
        <w:rPr>
          <w:rFonts w:ascii="Courier" w:hAnsi="Courier"/>
          <w:sz w:val="20"/>
          <w:szCs w:val="20"/>
        </w:rPr>
        <w:t>i</w:t>
      </w:r>
      <w:proofErr w:type="spellEnd"/>
      <w:r w:rsidRPr="00B8007C">
        <w:rPr>
          <w:rFonts w:ascii="Courier" w:hAnsi="Courier"/>
          <w:sz w:val="20"/>
          <w:szCs w:val="20"/>
        </w:rPr>
        <w:t xml:space="preserve">] = </w:t>
      </w:r>
      <w:proofErr w:type="spellStart"/>
      <w:r w:rsidRPr="00B8007C">
        <w:rPr>
          <w:rFonts w:ascii="Courier" w:hAnsi="Courier"/>
          <w:sz w:val="20"/>
          <w:szCs w:val="20"/>
        </w:rPr>
        <w:t>getPrecisionRank_</w:t>
      </w:r>
      <w:proofErr w:type="gramStart"/>
      <w:r w:rsidRPr="00B8007C">
        <w:rPr>
          <w:rFonts w:ascii="Courier" w:hAnsi="Courier"/>
          <w:sz w:val="20"/>
          <w:szCs w:val="20"/>
        </w:rPr>
        <w:t>K</w:t>
      </w:r>
      <w:proofErr w:type="spellEnd"/>
      <w:r w:rsidRPr="00B8007C">
        <w:rPr>
          <w:rFonts w:ascii="Courier" w:hAnsi="Courier"/>
          <w:sz w:val="20"/>
          <w:szCs w:val="20"/>
        </w:rPr>
        <w:t>(</w:t>
      </w:r>
      <w:proofErr w:type="gramEnd"/>
      <w:r w:rsidRPr="00B8007C">
        <w:rPr>
          <w:rFonts w:ascii="Courier" w:hAnsi="Courier"/>
          <w:sz w:val="20"/>
          <w:szCs w:val="20"/>
        </w:rPr>
        <w:t xml:space="preserve">k, </w:t>
      </w:r>
      <w:proofErr w:type="spellStart"/>
      <w:r w:rsidRPr="00B8007C">
        <w:rPr>
          <w:rFonts w:ascii="Courier" w:hAnsi="Courier"/>
          <w:sz w:val="20"/>
          <w:szCs w:val="20"/>
        </w:rPr>
        <w:t>queryLabel</w:t>
      </w:r>
      <w:proofErr w:type="spellEnd"/>
      <w:r w:rsidRPr="00B8007C">
        <w:rPr>
          <w:rFonts w:ascii="Courier" w:hAnsi="Courier"/>
          <w:sz w:val="20"/>
          <w:szCs w:val="20"/>
        </w:rPr>
        <w:t xml:space="preserve">, </w:t>
      </w:r>
      <w:proofErr w:type="spellStart"/>
      <w:r w:rsidRPr="00B8007C">
        <w:rPr>
          <w:rFonts w:ascii="Courier" w:hAnsi="Courier"/>
          <w:sz w:val="20"/>
          <w:szCs w:val="20"/>
        </w:rPr>
        <w:t>retrievedID</w:t>
      </w:r>
      <w:proofErr w:type="spellEnd"/>
      <w:r w:rsidRPr="00B8007C">
        <w:rPr>
          <w:rFonts w:ascii="Courier" w:hAnsi="Courier"/>
          <w:sz w:val="20"/>
          <w:szCs w:val="20"/>
        </w:rPr>
        <w:t>, database)</w:t>
      </w:r>
    </w:p>
    <w:p w14:paraId="1E9A9715" w14:textId="77777777" w:rsidR="00B8007C" w:rsidRPr="00B8007C" w:rsidRDefault="00B8007C" w:rsidP="00B8007C">
      <w:pPr>
        <w:rPr>
          <w:rFonts w:ascii="Courier" w:hAnsi="Courier"/>
          <w:sz w:val="20"/>
          <w:szCs w:val="20"/>
        </w:rPr>
      </w:pPr>
      <w:r w:rsidRPr="00B8007C">
        <w:rPr>
          <w:rFonts w:ascii="Courier" w:hAnsi="Courier"/>
          <w:sz w:val="20"/>
          <w:szCs w:val="20"/>
        </w:rPr>
        <w:t xml:space="preserve">    </w:t>
      </w:r>
    </w:p>
    <w:p w14:paraId="2BA2D586" w14:textId="77777777" w:rsidR="00B8007C" w:rsidRPr="00B8007C" w:rsidRDefault="00B8007C" w:rsidP="00B8007C">
      <w:pPr>
        <w:rPr>
          <w:rFonts w:ascii="Courier" w:hAnsi="Courier"/>
          <w:sz w:val="20"/>
          <w:szCs w:val="20"/>
        </w:rPr>
      </w:pPr>
      <w:r w:rsidRPr="00B8007C">
        <w:rPr>
          <w:rFonts w:ascii="Courier" w:hAnsi="Courier"/>
          <w:sz w:val="20"/>
          <w:szCs w:val="20"/>
        </w:rPr>
        <w:t xml:space="preserve">    </w:t>
      </w:r>
      <w:proofErr w:type="gramStart"/>
      <w:r w:rsidRPr="00B8007C">
        <w:rPr>
          <w:rFonts w:ascii="Courier" w:hAnsi="Courier"/>
          <w:sz w:val="20"/>
          <w:szCs w:val="20"/>
        </w:rPr>
        <w:t>print(</w:t>
      </w:r>
      <w:proofErr w:type="gramEnd"/>
      <w:r w:rsidRPr="00B8007C">
        <w:rPr>
          <w:rFonts w:ascii="Courier" w:hAnsi="Courier"/>
          <w:sz w:val="20"/>
          <w:szCs w:val="20"/>
        </w:rPr>
        <w:t xml:space="preserve">"Query image label :" , </w:t>
      </w:r>
      <w:proofErr w:type="spellStart"/>
      <w:r w:rsidRPr="00B8007C">
        <w:rPr>
          <w:rFonts w:ascii="Courier" w:hAnsi="Courier"/>
          <w:sz w:val="20"/>
          <w:szCs w:val="20"/>
        </w:rPr>
        <w:t>queryLabel</w:t>
      </w:r>
      <w:proofErr w:type="spellEnd"/>
      <w:r w:rsidRPr="00B8007C">
        <w:rPr>
          <w:rFonts w:ascii="Courier" w:hAnsi="Courier"/>
          <w:sz w:val="20"/>
          <w:szCs w:val="20"/>
        </w:rPr>
        <w:t>)</w:t>
      </w:r>
    </w:p>
    <w:p w14:paraId="20E647CE" w14:textId="77777777" w:rsidR="00B8007C" w:rsidRPr="00B8007C" w:rsidRDefault="00B8007C" w:rsidP="00B8007C">
      <w:pPr>
        <w:rPr>
          <w:rFonts w:ascii="Courier" w:hAnsi="Courier"/>
          <w:sz w:val="20"/>
          <w:szCs w:val="20"/>
        </w:rPr>
      </w:pPr>
      <w:r w:rsidRPr="00B8007C">
        <w:rPr>
          <w:rFonts w:ascii="Courier" w:hAnsi="Courier"/>
          <w:sz w:val="20"/>
          <w:szCs w:val="20"/>
        </w:rPr>
        <w:lastRenderedPageBreak/>
        <w:t xml:space="preserve">    </w:t>
      </w:r>
      <w:proofErr w:type="gramStart"/>
      <w:r w:rsidRPr="00B8007C">
        <w:rPr>
          <w:rFonts w:ascii="Courier" w:hAnsi="Courier"/>
          <w:sz w:val="20"/>
          <w:szCs w:val="20"/>
        </w:rPr>
        <w:t>print(</w:t>
      </w:r>
      <w:proofErr w:type="gramEnd"/>
      <w:r w:rsidRPr="00B8007C">
        <w:rPr>
          <w:rFonts w:ascii="Courier" w:hAnsi="Courier"/>
          <w:sz w:val="20"/>
          <w:szCs w:val="20"/>
        </w:rPr>
        <w:t>"Precision for query ID {} when retrieving {} images = {:02.3f}\</w:t>
      </w:r>
      <w:proofErr w:type="spellStart"/>
      <w:r w:rsidRPr="00B8007C">
        <w:rPr>
          <w:rFonts w:ascii="Courier" w:hAnsi="Courier"/>
          <w:sz w:val="20"/>
          <w:szCs w:val="20"/>
        </w:rPr>
        <w:t>n".format</w:t>
      </w:r>
      <w:proofErr w:type="spellEnd"/>
      <w:r w:rsidRPr="00B8007C">
        <w:rPr>
          <w:rFonts w:ascii="Courier" w:hAnsi="Courier"/>
          <w:sz w:val="20"/>
          <w:szCs w:val="20"/>
        </w:rPr>
        <w:t>(</w:t>
      </w:r>
      <w:proofErr w:type="spellStart"/>
      <w:r w:rsidRPr="00B8007C">
        <w:rPr>
          <w:rFonts w:ascii="Courier" w:hAnsi="Courier"/>
          <w:sz w:val="20"/>
          <w:szCs w:val="20"/>
        </w:rPr>
        <w:t>queryID,k</w:t>
      </w:r>
      <w:proofErr w:type="spellEnd"/>
      <w:r w:rsidRPr="00B8007C">
        <w:rPr>
          <w:rFonts w:ascii="Courier" w:hAnsi="Courier"/>
          <w:sz w:val="20"/>
          <w:szCs w:val="20"/>
        </w:rPr>
        <w:t xml:space="preserve">, </w:t>
      </w:r>
      <w:proofErr w:type="spellStart"/>
      <w:r w:rsidRPr="00B8007C">
        <w:rPr>
          <w:rFonts w:ascii="Courier" w:hAnsi="Courier"/>
          <w:sz w:val="20"/>
          <w:szCs w:val="20"/>
        </w:rPr>
        <w:t>Precision_K</w:t>
      </w:r>
      <w:proofErr w:type="spellEnd"/>
      <w:r w:rsidRPr="00B8007C">
        <w:rPr>
          <w:rFonts w:ascii="Courier" w:hAnsi="Courier"/>
          <w:sz w:val="20"/>
          <w:szCs w:val="20"/>
        </w:rPr>
        <w:t>[</w:t>
      </w:r>
      <w:proofErr w:type="spellStart"/>
      <w:r w:rsidRPr="00B8007C">
        <w:rPr>
          <w:rFonts w:ascii="Courier" w:hAnsi="Courier"/>
          <w:sz w:val="20"/>
          <w:szCs w:val="20"/>
        </w:rPr>
        <w:t>i</w:t>
      </w:r>
      <w:proofErr w:type="spellEnd"/>
      <w:r w:rsidRPr="00B8007C">
        <w:rPr>
          <w:rFonts w:ascii="Courier" w:hAnsi="Courier"/>
          <w:sz w:val="20"/>
          <w:szCs w:val="20"/>
        </w:rPr>
        <w:t xml:space="preserve">]))  </w:t>
      </w:r>
    </w:p>
    <w:p w14:paraId="3D5D604F" w14:textId="77777777" w:rsidR="00B8007C" w:rsidRPr="00B8007C" w:rsidRDefault="00B8007C" w:rsidP="00B8007C">
      <w:pPr>
        <w:rPr>
          <w:rFonts w:ascii="Courier" w:hAnsi="Courier"/>
          <w:sz w:val="20"/>
          <w:szCs w:val="20"/>
        </w:rPr>
      </w:pPr>
      <w:r w:rsidRPr="00B8007C">
        <w:rPr>
          <w:rFonts w:ascii="Courier" w:hAnsi="Courier"/>
          <w:sz w:val="20"/>
          <w:szCs w:val="20"/>
        </w:rPr>
        <w:t xml:space="preserve">    </w:t>
      </w:r>
      <w:proofErr w:type="spellStart"/>
      <w:r w:rsidRPr="00B8007C">
        <w:rPr>
          <w:rFonts w:ascii="Courier" w:hAnsi="Courier"/>
          <w:sz w:val="20"/>
          <w:szCs w:val="20"/>
        </w:rPr>
        <w:t>i</w:t>
      </w:r>
      <w:proofErr w:type="spellEnd"/>
      <w:r w:rsidRPr="00B8007C">
        <w:rPr>
          <w:rFonts w:ascii="Courier" w:hAnsi="Courier"/>
          <w:sz w:val="20"/>
          <w:szCs w:val="20"/>
        </w:rPr>
        <w:t>=i+1</w:t>
      </w:r>
    </w:p>
    <w:p w14:paraId="42449290" w14:textId="77777777" w:rsidR="00B8007C" w:rsidRPr="00B8007C" w:rsidRDefault="00B8007C" w:rsidP="00B8007C">
      <w:pPr>
        <w:rPr>
          <w:rFonts w:ascii="Courier" w:hAnsi="Courier"/>
          <w:sz w:val="20"/>
          <w:szCs w:val="20"/>
        </w:rPr>
      </w:pPr>
    </w:p>
    <w:p w14:paraId="5BB76C50" w14:textId="77777777" w:rsidR="00B8007C" w:rsidRPr="00B8007C" w:rsidRDefault="00B8007C" w:rsidP="00B8007C">
      <w:pPr>
        <w:rPr>
          <w:rFonts w:ascii="Courier" w:hAnsi="Courier"/>
          <w:sz w:val="20"/>
          <w:szCs w:val="20"/>
        </w:rPr>
      </w:pPr>
      <w:proofErr w:type="spellStart"/>
      <w:r w:rsidRPr="00B8007C">
        <w:rPr>
          <w:rFonts w:ascii="Courier" w:hAnsi="Courier"/>
          <w:sz w:val="20"/>
          <w:szCs w:val="20"/>
        </w:rPr>
        <w:t>average_precision</w:t>
      </w:r>
      <w:proofErr w:type="spellEnd"/>
      <w:r w:rsidRPr="00B8007C">
        <w:rPr>
          <w:rFonts w:ascii="Courier" w:hAnsi="Courier"/>
          <w:sz w:val="20"/>
          <w:szCs w:val="20"/>
        </w:rPr>
        <w:t xml:space="preserve"> = </w:t>
      </w:r>
      <w:proofErr w:type="spellStart"/>
      <w:proofErr w:type="gramStart"/>
      <w:r w:rsidRPr="00B8007C">
        <w:rPr>
          <w:rFonts w:ascii="Courier" w:hAnsi="Courier"/>
          <w:sz w:val="20"/>
          <w:szCs w:val="20"/>
        </w:rPr>
        <w:t>np.mean</w:t>
      </w:r>
      <w:proofErr w:type="spellEnd"/>
      <w:proofErr w:type="gramEnd"/>
      <w:r w:rsidRPr="00B8007C">
        <w:rPr>
          <w:rFonts w:ascii="Courier" w:hAnsi="Courier"/>
          <w:sz w:val="20"/>
          <w:szCs w:val="20"/>
        </w:rPr>
        <w:t>(</w:t>
      </w:r>
      <w:proofErr w:type="spellStart"/>
      <w:r w:rsidRPr="00B8007C">
        <w:rPr>
          <w:rFonts w:ascii="Courier" w:hAnsi="Courier"/>
          <w:sz w:val="20"/>
          <w:szCs w:val="20"/>
        </w:rPr>
        <w:t>Precision_K</w:t>
      </w:r>
      <w:proofErr w:type="spellEnd"/>
      <w:r w:rsidRPr="00B8007C">
        <w:rPr>
          <w:rFonts w:ascii="Courier" w:hAnsi="Courier"/>
          <w:sz w:val="20"/>
          <w:szCs w:val="20"/>
        </w:rPr>
        <w:t>)</w:t>
      </w:r>
    </w:p>
    <w:p w14:paraId="26C31646" w14:textId="77777777" w:rsidR="00B8007C" w:rsidRPr="00B8007C" w:rsidRDefault="00B8007C" w:rsidP="00B8007C">
      <w:pPr>
        <w:rPr>
          <w:rFonts w:ascii="Courier" w:hAnsi="Courier"/>
          <w:sz w:val="20"/>
          <w:szCs w:val="20"/>
        </w:rPr>
      </w:pPr>
    </w:p>
    <w:p w14:paraId="25EB85D5" w14:textId="18505BBC" w:rsidR="00B8007C" w:rsidRDefault="00B8007C" w:rsidP="00B8007C">
      <w:pPr>
        <w:rPr>
          <w:rFonts w:ascii="Courier" w:hAnsi="Courier"/>
          <w:sz w:val="20"/>
          <w:szCs w:val="20"/>
        </w:rPr>
      </w:pPr>
      <w:proofErr w:type="gramStart"/>
      <w:r w:rsidRPr="00B8007C">
        <w:rPr>
          <w:rFonts w:ascii="Courier" w:hAnsi="Courier"/>
          <w:sz w:val="20"/>
          <w:szCs w:val="20"/>
        </w:rPr>
        <w:t>print(</w:t>
      </w:r>
      <w:proofErr w:type="gramEnd"/>
      <w:r w:rsidRPr="00B8007C">
        <w:rPr>
          <w:rFonts w:ascii="Courier" w:hAnsi="Courier"/>
          <w:sz w:val="20"/>
          <w:szCs w:val="20"/>
        </w:rPr>
        <w:t xml:space="preserve">"\n\n Average precision = {:02.3f} ".format( </w:t>
      </w:r>
      <w:proofErr w:type="spellStart"/>
      <w:r w:rsidRPr="00B8007C">
        <w:rPr>
          <w:rFonts w:ascii="Courier" w:hAnsi="Courier"/>
          <w:sz w:val="20"/>
          <w:szCs w:val="20"/>
        </w:rPr>
        <w:t>average_precision</w:t>
      </w:r>
      <w:proofErr w:type="spellEnd"/>
      <w:r w:rsidRPr="00B8007C">
        <w:rPr>
          <w:rFonts w:ascii="Courier" w:hAnsi="Courier"/>
          <w:sz w:val="20"/>
          <w:szCs w:val="20"/>
        </w:rPr>
        <w:t xml:space="preserve"> ) )</w:t>
      </w:r>
    </w:p>
    <w:p w14:paraId="5DDBFD28" w14:textId="5B8BDAC5" w:rsidR="0022040B" w:rsidRDefault="0022040B" w:rsidP="00B8007C">
      <w:pPr>
        <w:rPr>
          <w:rFonts w:ascii="Courier" w:hAnsi="Courier"/>
          <w:sz w:val="20"/>
          <w:szCs w:val="20"/>
        </w:rPr>
      </w:pPr>
    </w:p>
    <w:p w14:paraId="1F549F58" w14:textId="2893D312" w:rsidR="0022040B" w:rsidRPr="00B8007C" w:rsidRDefault="0022040B" w:rsidP="00B8007C">
      <w:pPr>
        <w:rPr>
          <w:rFonts w:ascii="Courier" w:hAnsi="Courier"/>
          <w:sz w:val="20"/>
          <w:szCs w:val="20"/>
        </w:rPr>
      </w:pPr>
      <w:r w:rsidRPr="0022040B">
        <w:rPr>
          <w:rFonts w:ascii="Courier" w:hAnsi="Courier"/>
          <w:sz w:val="20"/>
          <w:szCs w:val="20"/>
        </w:rPr>
        <w:drawing>
          <wp:inline distT="0" distB="0" distL="0" distR="0" wp14:anchorId="4A151B7A" wp14:editId="30392B1E">
            <wp:extent cx="3681454" cy="5123815"/>
            <wp:effectExtent l="114300" t="101600" r="116205" b="133985"/>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7"/>
                    <a:stretch>
                      <a:fillRect/>
                    </a:stretch>
                  </pic:blipFill>
                  <pic:spPr>
                    <a:xfrm>
                      <a:off x="0" y="0"/>
                      <a:ext cx="3683513" cy="512668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7052C79" w14:textId="77777777" w:rsidR="005B7F8B" w:rsidRPr="007D4E2E" w:rsidRDefault="005B7F8B" w:rsidP="005B7F8B">
      <w:pPr>
        <w:rPr>
          <w:b/>
        </w:rPr>
      </w:pPr>
      <w:r w:rsidRPr="007D4E2E">
        <w:rPr>
          <w:b/>
        </w:rPr>
        <w:t>Question 8</w:t>
      </w:r>
    </w:p>
    <w:p w14:paraId="3C87D3C2" w14:textId="3BD1DBA7" w:rsidR="005B7F8B" w:rsidRDefault="005B7F8B" w:rsidP="005B7F8B">
      <w:r>
        <w:t xml:space="preserve">Repeat the task in question 7 by completing the short script in the cell to compute the average precision for 100 queries. Use the first 10 images for each class as query image. All the 10 classes must be included. Use </w:t>
      </w:r>
      <w:r w:rsidRPr="008A3C82">
        <w:rPr>
          <w:b/>
        </w:rPr>
        <w:t>CNN feature</w:t>
      </w:r>
      <w:r>
        <w:t>.</w:t>
      </w:r>
    </w:p>
    <w:p w14:paraId="7CE457C0" w14:textId="5F0768E5" w:rsidR="00B8007C" w:rsidRDefault="00B8007C" w:rsidP="005B7F8B"/>
    <w:p w14:paraId="7AFA447C" w14:textId="77777777" w:rsidR="00B8007C" w:rsidRPr="00B8007C" w:rsidRDefault="00B8007C" w:rsidP="00B8007C">
      <w:pPr>
        <w:rPr>
          <w:rFonts w:ascii="Courier" w:hAnsi="Courier"/>
          <w:sz w:val="20"/>
          <w:szCs w:val="20"/>
        </w:rPr>
      </w:pPr>
      <w:proofErr w:type="gramStart"/>
      <w:r w:rsidRPr="00B8007C">
        <w:rPr>
          <w:rFonts w:ascii="Courier" w:hAnsi="Courier"/>
          <w:sz w:val="20"/>
          <w:szCs w:val="20"/>
        </w:rPr>
        <w:t>print(</w:t>
      </w:r>
      <w:proofErr w:type="gramEnd"/>
      <w:r w:rsidRPr="00B8007C">
        <w:rPr>
          <w:rFonts w:ascii="Courier" w:hAnsi="Courier"/>
          <w:sz w:val="20"/>
          <w:szCs w:val="20"/>
        </w:rPr>
        <w:t>"\n Performing CBIR experiment with 100 queries with CNN feature\n\n")</w:t>
      </w:r>
    </w:p>
    <w:p w14:paraId="6E2232D8" w14:textId="77777777" w:rsidR="00B8007C" w:rsidRPr="00B8007C" w:rsidRDefault="00B8007C" w:rsidP="00B8007C">
      <w:pPr>
        <w:rPr>
          <w:rFonts w:ascii="Courier" w:hAnsi="Courier"/>
          <w:sz w:val="20"/>
          <w:szCs w:val="20"/>
        </w:rPr>
      </w:pPr>
    </w:p>
    <w:p w14:paraId="31057497" w14:textId="77777777" w:rsidR="00B8007C" w:rsidRPr="00B8007C" w:rsidRDefault="00B8007C" w:rsidP="00B8007C">
      <w:pPr>
        <w:rPr>
          <w:rFonts w:ascii="Courier" w:hAnsi="Courier"/>
          <w:sz w:val="20"/>
          <w:szCs w:val="20"/>
        </w:rPr>
      </w:pPr>
      <w:r w:rsidRPr="00B8007C">
        <w:rPr>
          <w:rFonts w:ascii="Courier" w:hAnsi="Courier"/>
          <w:sz w:val="20"/>
          <w:szCs w:val="20"/>
        </w:rPr>
        <w:t>k=10 # select the top K image to be retrieved</w:t>
      </w:r>
    </w:p>
    <w:p w14:paraId="3956A2E4" w14:textId="77777777" w:rsidR="00B8007C" w:rsidRPr="00B8007C" w:rsidRDefault="00B8007C" w:rsidP="00B8007C">
      <w:pPr>
        <w:rPr>
          <w:rFonts w:ascii="Courier" w:hAnsi="Courier"/>
          <w:sz w:val="20"/>
          <w:szCs w:val="20"/>
        </w:rPr>
      </w:pPr>
    </w:p>
    <w:p w14:paraId="4BB3DD18" w14:textId="77777777" w:rsidR="00B8007C" w:rsidRPr="00B8007C" w:rsidRDefault="00B8007C" w:rsidP="00B8007C">
      <w:pPr>
        <w:rPr>
          <w:rFonts w:ascii="Courier" w:hAnsi="Courier"/>
          <w:sz w:val="20"/>
          <w:szCs w:val="20"/>
        </w:rPr>
      </w:pPr>
      <w:proofErr w:type="spellStart"/>
      <w:r w:rsidRPr="00B8007C">
        <w:rPr>
          <w:rFonts w:ascii="Courier" w:hAnsi="Courier"/>
          <w:sz w:val="20"/>
          <w:szCs w:val="20"/>
        </w:rPr>
        <w:t>precisionArr</w:t>
      </w:r>
      <w:proofErr w:type="spellEnd"/>
      <w:r w:rsidRPr="00B8007C">
        <w:rPr>
          <w:rFonts w:ascii="Courier" w:hAnsi="Courier"/>
          <w:sz w:val="20"/>
          <w:szCs w:val="20"/>
        </w:rPr>
        <w:t xml:space="preserve"> = []</w:t>
      </w:r>
    </w:p>
    <w:p w14:paraId="4E35BA82" w14:textId="77777777" w:rsidR="00B8007C" w:rsidRPr="00B8007C" w:rsidRDefault="00B8007C" w:rsidP="00B8007C">
      <w:pPr>
        <w:rPr>
          <w:rFonts w:ascii="Courier" w:hAnsi="Courier"/>
          <w:sz w:val="20"/>
          <w:szCs w:val="20"/>
        </w:rPr>
      </w:pPr>
      <w:proofErr w:type="spellStart"/>
      <w:r w:rsidRPr="00B8007C">
        <w:rPr>
          <w:rFonts w:ascii="Courier" w:hAnsi="Courier"/>
          <w:sz w:val="20"/>
          <w:szCs w:val="20"/>
        </w:rPr>
        <w:t>Precision_K</w:t>
      </w:r>
      <w:proofErr w:type="spellEnd"/>
      <w:r w:rsidRPr="00B8007C">
        <w:rPr>
          <w:rFonts w:ascii="Courier" w:hAnsi="Courier"/>
          <w:sz w:val="20"/>
          <w:szCs w:val="20"/>
        </w:rPr>
        <w:t xml:space="preserve"> = []</w:t>
      </w:r>
    </w:p>
    <w:p w14:paraId="7E40F06E" w14:textId="77777777" w:rsidR="00B8007C" w:rsidRPr="00B8007C" w:rsidRDefault="00B8007C" w:rsidP="00B8007C">
      <w:pPr>
        <w:rPr>
          <w:rFonts w:ascii="Courier" w:hAnsi="Courier"/>
          <w:sz w:val="20"/>
          <w:szCs w:val="20"/>
        </w:rPr>
      </w:pPr>
    </w:p>
    <w:p w14:paraId="1C5498AF" w14:textId="77777777" w:rsidR="00B8007C" w:rsidRPr="00B8007C" w:rsidRDefault="00B8007C" w:rsidP="00B8007C">
      <w:pPr>
        <w:rPr>
          <w:rFonts w:ascii="Courier" w:hAnsi="Courier"/>
          <w:sz w:val="20"/>
          <w:szCs w:val="20"/>
        </w:rPr>
      </w:pPr>
      <w:r w:rsidRPr="00B8007C">
        <w:rPr>
          <w:rFonts w:ascii="Courier" w:hAnsi="Courier"/>
          <w:sz w:val="20"/>
          <w:szCs w:val="20"/>
        </w:rPr>
        <w:t xml:space="preserve">for </w:t>
      </w:r>
      <w:proofErr w:type="spellStart"/>
      <w:r w:rsidRPr="00B8007C">
        <w:rPr>
          <w:rFonts w:ascii="Courier" w:hAnsi="Courier"/>
          <w:sz w:val="20"/>
          <w:szCs w:val="20"/>
        </w:rPr>
        <w:t>queryID</w:t>
      </w:r>
      <w:proofErr w:type="spellEnd"/>
      <w:r w:rsidRPr="00B8007C">
        <w:rPr>
          <w:rFonts w:ascii="Courier" w:hAnsi="Courier"/>
          <w:sz w:val="20"/>
          <w:szCs w:val="20"/>
        </w:rPr>
        <w:t xml:space="preserve"> in </w:t>
      </w:r>
      <w:proofErr w:type="spellStart"/>
      <w:r w:rsidRPr="00B8007C">
        <w:rPr>
          <w:rFonts w:ascii="Courier" w:hAnsi="Courier"/>
          <w:sz w:val="20"/>
          <w:szCs w:val="20"/>
        </w:rPr>
        <w:t>qlist</w:t>
      </w:r>
      <w:proofErr w:type="spellEnd"/>
      <w:r w:rsidRPr="00B8007C">
        <w:rPr>
          <w:rFonts w:ascii="Courier" w:hAnsi="Courier"/>
          <w:sz w:val="20"/>
          <w:szCs w:val="20"/>
        </w:rPr>
        <w:t>:</w:t>
      </w:r>
    </w:p>
    <w:p w14:paraId="74723AA0" w14:textId="77777777" w:rsidR="00B8007C" w:rsidRPr="00B8007C" w:rsidRDefault="00B8007C" w:rsidP="00B8007C">
      <w:pPr>
        <w:rPr>
          <w:rFonts w:ascii="Courier" w:hAnsi="Courier"/>
          <w:sz w:val="20"/>
          <w:szCs w:val="20"/>
        </w:rPr>
      </w:pPr>
    </w:p>
    <w:p w14:paraId="5D401026" w14:textId="77777777" w:rsidR="00B8007C" w:rsidRPr="00B8007C" w:rsidRDefault="00B8007C" w:rsidP="00B8007C">
      <w:pPr>
        <w:rPr>
          <w:rFonts w:ascii="Courier" w:hAnsi="Courier"/>
          <w:sz w:val="20"/>
          <w:szCs w:val="20"/>
        </w:rPr>
      </w:pPr>
      <w:r w:rsidRPr="00B8007C">
        <w:rPr>
          <w:rFonts w:ascii="Courier" w:hAnsi="Courier"/>
          <w:sz w:val="20"/>
          <w:szCs w:val="20"/>
        </w:rPr>
        <w:t xml:space="preserve">    </w:t>
      </w:r>
      <w:proofErr w:type="spellStart"/>
      <w:r w:rsidRPr="00B8007C">
        <w:rPr>
          <w:rFonts w:ascii="Courier" w:hAnsi="Courier"/>
          <w:sz w:val="20"/>
          <w:szCs w:val="20"/>
        </w:rPr>
        <w:t>featQueryCNN</w:t>
      </w:r>
      <w:proofErr w:type="spellEnd"/>
      <w:r w:rsidRPr="00B8007C">
        <w:rPr>
          <w:rFonts w:ascii="Courier" w:hAnsi="Courier"/>
          <w:sz w:val="20"/>
          <w:szCs w:val="20"/>
        </w:rPr>
        <w:t xml:space="preserve"> = database[</w:t>
      </w:r>
      <w:proofErr w:type="spellStart"/>
      <w:r w:rsidRPr="00B8007C">
        <w:rPr>
          <w:rFonts w:ascii="Courier" w:hAnsi="Courier"/>
          <w:sz w:val="20"/>
          <w:szCs w:val="20"/>
        </w:rPr>
        <w:t>queryID</w:t>
      </w:r>
      <w:proofErr w:type="spellEnd"/>
      <w:proofErr w:type="gramStart"/>
      <w:r w:rsidRPr="00B8007C">
        <w:rPr>
          <w:rFonts w:ascii="Courier" w:hAnsi="Courier"/>
          <w:sz w:val="20"/>
          <w:szCs w:val="20"/>
        </w:rPr>
        <w:t>].</w:t>
      </w:r>
      <w:proofErr w:type="spellStart"/>
      <w:r w:rsidRPr="00B8007C">
        <w:rPr>
          <w:rFonts w:ascii="Courier" w:hAnsi="Courier"/>
          <w:sz w:val="20"/>
          <w:szCs w:val="20"/>
        </w:rPr>
        <w:t>featCNN</w:t>
      </w:r>
      <w:proofErr w:type="spellEnd"/>
      <w:proofErr w:type="gramEnd"/>
    </w:p>
    <w:p w14:paraId="7DB85DBD" w14:textId="77777777" w:rsidR="00B8007C" w:rsidRPr="00B8007C" w:rsidRDefault="00B8007C" w:rsidP="00B8007C">
      <w:pPr>
        <w:rPr>
          <w:rFonts w:ascii="Courier" w:hAnsi="Courier"/>
          <w:sz w:val="20"/>
          <w:szCs w:val="20"/>
        </w:rPr>
      </w:pPr>
      <w:r w:rsidRPr="00B8007C">
        <w:rPr>
          <w:rFonts w:ascii="Courier" w:hAnsi="Courier"/>
          <w:sz w:val="20"/>
          <w:szCs w:val="20"/>
        </w:rPr>
        <w:t xml:space="preserve">    </w:t>
      </w:r>
      <w:proofErr w:type="spellStart"/>
      <w:r w:rsidRPr="00B8007C">
        <w:rPr>
          <w:rFonts w:ascii="Courier" w:hAnsi="Courier"/>
          <w:sz w:val="20"/>
          <w:szCs w:val="20"/>
        </w:rPr>
        <w:t>retrievedID</w:t>
      </w:r>
      <w:proofErr w:type="spellEnd"/>
      <w:r w:rsidRPr="00B8007C">
        <w:rPr>
          <w:rFonts w:ascii="Courier" w:hAnsi="Courier"/>
          <w:sz w:val="20"/>
          <w:szCs w:val="20"/>
        </w:rPr>
        <w:t xml:space="preserve"> = </w:t>
      </w:r>
      <w:proofErr w:type="spellStart"/>
      <w:proofErr w:type="gramStart"/>
      <w:r w:rsidRPr="00B8007C">
        <w:rPr>
          <w:rFonts w:ascii="Courier" w:hAnsi="Courier"/>
          <w:sz w:val="20"/>
          <w:szCs w:val="20"/>
        </w:rPr>
        <w:t>doRetrieval</w:t>
      </w:r>
      <w:proofErr w:type="spellEnd"/>
      <w:r w:rsidRPr="00B8007C">
        <w:rPr>
          <w:rFonts w:ascii="Courier" w:hAnsi="Courier"/>
          <w:sz w:val="20"/>
          <w:szCs w:val="20"/>
        </w:rPr>
        <w:t>(</w:t>
      </w:r>
      <w:proofErr w:type="spellStart"/>
      <w:proofErr w:type="gramEnd"/>
      <w:r w:rsidRPr="00B8007C">
        <w:rPr>
          <w:rFonts w:ascii="Courier" w:hAnsi="Courier"/>
          <w:sz w:val="20"/>
          <w:szCs w:val="20"/>
        </w:rPr>
        <w:t>featQueryCNN</w:t>
      </w:r>
      <w:proofErr w:type="spellEnd"/>
      <w:r w:rsidRPr="00B8007C">
        <w:rPr>
          <w:rFonts w:ascii="Courier" w:hAnsi="Courier"/>
          <w:sz w:val="20"/>
          <w:szCs w:val="20"/>
        </w:rPr>
        <w:t xml:space="preserve"> , k, database, </w:t>
      </w:r>
      <w:proofErr w:type="spellStart"/>
      <w:r w:rsidRPr="00B8007C">
        <w:rPr>
          <w:rFonts w:ascii="Courier" w:hAnsi="Courier"/>
          <w:sz w:val="20"/>
          <w:szCs w:val="20"/>
        </w:rPr>
        <w:t>imgpath</w:t>
      </w:r>
      <w:proofErr w:type="spellEnd"/>
      <w:r w:rsidRPr="00B8007C">
        <w:rPr>
          <w:rFonts w:ascii="Courier" w:hAnsi="Courier"/>
          <w:sz w:val="20"/>
          <w:szCs w:val="20"/>
        </w:rPr>
        <w:t xml:space="preserve">, </w:t>
      </w:r>
      <w:proofErr w:type="spellStart"/>
      <w:r w:rsidRPr="00B8007C">
        <w:rPr>
          <w:rFonts w:ascii="Courier" w:hAnsi="Courier"/>
          <w:sz w:val="20"/>
          <w:szCs w:val="20"/>
        </w:rPr>
        <w:t>showImage</w:t>
      </w:r>
      <w:proofErr w:type="spellEnd"/>
      <w:r w:rsidRPr="00B8007C">
        <w:rPr>
          <w:rFonts w:ascii="Courier" w:hAnsi="Courier"/>
          <w:sz w:val="20"/>
          <w:szCs w:val="20"/>
        </w:rPr>
        <w:t>=True)</w:t>
      </w:r>
    </w:p>
    <w:p w14:paraId="24F116FE" w14:textId="77777777" w:rsidR="00B8007C" w:rsidRPr="00B8007C" w:rsidRDefault="00B8007C" w:rsidP="00B8007C">
      <w:pPr>
        <w:rPr>
          <w:rFonts w:ascii="Courier" w:hAnsi="Courier"/>
          <w:sz w:val="20"/>
          <w:szCs w:val="20"/>
        </w:rPr>
      </w:pPr>
      <w:r w:rsidRPr="00B8007C">
        <w:rPr>
          <w:rFonts w:ascii="Courier" w:hAnsi="Courier"/>
          <w:sz w:val="20"/>
          <w:szCs w:val="20"/>
        </w:rPr>
        <w:t xml:space="preserve">    </w:t>
      </w:r>
      <w:proofErr w:type="spellStart"/>
      <w:r w:rsidRPr="00B8007C">
        <w:rPr>
          <w:rFonts w:ascii="Courier" w:hAnsi="Courier"/>
          <w:sz w:val="20"/>
          <w:szCs w:val="20"/>
        </w:rPr>
        <w:t>queryLabel</w:t>
      </w:r>
      <w:proofErr w:type="spellEnd"/>
      <w:r w:rsidRPr="00B8007C">
        <w:rPr>
          <w:rFonts w:ascii="Courier" w:hAnsi="Courier"/>
          <w:sz w:val="20"/>
          <w:szCs w:val="20"/>
        </w:rPr>
        <w:t xml:space="preserve"> = database[</w:t>
      </w:r>
      <w:proofErr w:type="spellStart"/>
      <w:r w:rsidRPr="00B8007C">
        <w:rPr>
          <w:rFonts w:ascii="Courier" w:hAnsi="Courier"/>
          <w:sz w:val="20"/>
          <w:szCs w:val="20"/>
        </w:rPr>
        <w:t>queryID</w:t>
      </w:r>
      <w:proofErr w:type="spellEnd"/>
      <w:proofErr w:type="gramStart"/>
      <w:r w:rsidRPr="00B8007C">
        <w:rPr>
          <w:rFonts w:ascii="Courier" w:hAnsi="Courier"/>
          <w:sz w:val="20"/>
          <w:szCs w:val="20"/>
        </w:rPr>
        <w:t>].</w:t>
      </w:r>
      <w:proofErr w:type="spellStart"/>
      <w:r w:rsidRPr="00B8007C">
        <w:rPr>
          <w:rFonts w:ascii="Courier" w:hAnsi="Courier"/>
          <w:sz w:val="20"/>
          <w:szCs w:val="20"/>
        </w:rPr>
        <w:t>classLabel</w:t>
      </w:r>
      <w:proofErr w:type="spellEnd"/>
      <w:proofErr w:type="gramEnd"/>
    </w:p>
    <w:p w14:paraId="500BE783" w14:textId="77777777" w:rsidR="00B8007C" w:rsidRPr="00B8007C" w:rsidRDefault="00B8007C" w:rsidP="00B8007C">
      <w:pPr>
        <w:rPr>
          <w:rFonts w:ascii="Courier" w:hAnsi="Courier"/>
          <w:sz w:val="20"/>
          <w:szCs w:val="20"/>
        </w:rPr>
      </w:pPr>
      <w:r w:rsidRPr="00B8007C">
        <w:rPr>
          <w:rFonts w:ascii="Courier" w:hAnsi="Courier"/>
          <w:sz w:val="20"/>
          <w:szCs w:val="20"/>
        </w:rPr>
        <w:t xml:space="preserve">    </w:t>
      </w:r>
      <w:proofErr w:type="gramStart"/>
      <w:r w:rsidRPr="00B8007C">
        <w:rPr>
          <w:rFonts w:ascii="Courier" w:hAnsi="Courier"/>
          <w:sz w:val="20"/>
          <w:szCs w:val="20"/>
        </w:rPr>
        <w:t>print(</w:t>
      </w:r>
      <w:proofErr w:type="gramEnd"/>
      <w:r w:rsidRPr="00B8007C">
        <w:rPr>
          <w:rFonts w:ascii="Courier" w:hAnsi="Courier"/>
          <w:sz w:val="20"/>
          <w:szCs w:val="20"/>
        </w:rPr>
        <w:t xml:space="preserve">" Class label of retrieved </w:t>
      </w:r>
      <w:proofErr w:type="spellStart"/>
      <w:r w:rsidRPr="00B8007C">
        <w:rPr>
          <w:rFonts w:ascii="Courier" w:hAnsi="Courier"/>
          <w:sz w:val="20"/>
          <w:szCs w:val="20"/>
        </w:rPr>
        <w:t>img</w:t>
      </w:r>
      <w:proofErr w:type="spellEnd"/>
      <w:r w:rsidRPr="00B8007C">
        <w:rPr>
          <w:rFonts w:ascii="Courier" w:hAnsi="Courier"/>
          <w:sz w:val="20"/>
          <w:szCs w:val="20"/>
        </w:rPr>
        <w:t>")</w:t>
      </w:r>
    </w:p>
    <w:p w14:paraId="73BD733D" w14:textId="77777777" w:rsidR="00B8007C" w:rsidRPr="00B8007C" w:rsidRDefault="00B8007C" w:rsidP="00B8007C">
      <w:pPr>
        <w:rPr>
          <w:rFonts w:ascii="Courier" w:hAnsi="Courier"/>
          <w:sz w:val="20"/>
          <w:szCs w:val="20"/>
        </w:rPr>
      </w:pPr>
      <w:r w:rsidRPr="00B8007C">
        <w:rPr>
          <w:rFonts w:ascii="Courier" w:hAnsi="Courier"/>
          <w:sz w:val="20"/>
          <w:szCs w:val="20"/>
        </w:rPr>
        <w:t xml:space="preserve">    </w:t>
      </w:r>
      <w:proofErr w:type="spellStart"/>
      <w:r w:rsidRPr="00B8007C">
        <w:rPr>
          <w:rFonts w:ascii="Courier" w:hAnsi="Courier"/>
          <w:sz w:val="20"/>
          <w:szCs w:val="20"/>
        </w:rPr>
        <w:t>prec</w:t>
      </w:r>
      <w:proofErr w:type="spellEnd"/>
      <w:r w:rsidRPr="00B8007C">
        <w:rPr>
          <w:rFonts w:ascii="Courier" w:hAnsi="Courier"/>
          <w:sz w:val="20"/>
          <w:szCs w:val="20"/>
        </w:rPr>
        <w:t xml:space="preserve"> = </w:t>
      </w:r>
      <w:proofErr w:type="spellStart"/>
      <w:r w:rsidRPr="00B8007C">
        <w:rPr>
          <w:rFonts w:ascii="Courier" w:hAnsi="Courier"/>
          <w:sz w:val="20"/>
          <w:szCs w:val="20"/>
        </w:rPr>
        <w:t>getPrecisionRank_</w:t>
      </w:r>
      <w:proofErr w:type="gramStart"/>
      <w:r w:rsidRPr="00B8007C">
        <w:rPr>
          <w:rFonts w:ascii="Courier" w:hAnsi="Courier"/>
          <w:sz w:val="20"/>
          <w:szCs w:val="20"/>
        </w:rPr>
        <w:t>K</w:t>
      </w:r>
      <w:proofErr w:type="spellEnd"/>
      <w:r w:rsidRPr="00B8007C">
        <w:rPr>
          <w:rFonts w:ascii="Courier" w:hAnsi="Courier"/>
          <w:sz w:val="20"/>
          <w:szCs w:val="20"/>
        </w:rPr>
        <w:t>(</w:t>
      </w:r>
      <w:proofErr w:type="gramEnd"/>
      <w:r w:rsidRPr="00B8007C">
        <w:rPr>
          <w:rFonts w:ascii="Courier" w:hAnsi="Courier"/>
          <w:sz w:val="20"/>
          <w:szCs w:val="20"/>
        </w:rPr>
        <w:t xml:space="preserve">k, </w:t>
      </w:r>
      <w:proofErr w:type="spellStart"/>
      <w:r w:rsidRPr="00B8007C">
        <w:rPr>
          <w:rFonts w:ascii="Courier" w:hAnsi="Courier"/>
          <w:sz w:val="20"/>
          <w:szCs w:val="20"/>
        </w:rPr>
        <w:t>queryLabel</w:t>
      </w:r>
      <w:proofErr w:type="spellEnd"/>
      <w:r w:rsidRPr="00B8007C">
        <w:rPr>
          <w:rFonts w:ascii="Courier" w:hAnsi="Courier"/>
          <w:sz w:val="20"/>
          <w:szCs w:val="20"/>
        </w:rPr>
        <w:t xml:space="preserve">, </w:t>
      </w:r>
      <w:proofErr w:type="spellStart"/>
      <w:r w:rsidRPr="00B8007C">
        <w:rPr>
          <w:rFonts w:ascii="Courier" w:hAnsi="Courier"/>
          <w:sz w:val="20"/>
          <w:szCs w:val="20"/>
        </w:rPr>
        <w:t>retrievedID</w:t>
      </w:r>
      <w:proofErr w:type="spellEnd"/>
      <w:r w:rsidRPr="00B8007C">
        <w:rPr>
          <w:rFonts w:ascii="Courier" w:hAnsi="Courier"/>
          <w:sz w:val="20"/>
          <w:szCs w:val="20"/>
        </w:rPr>
        <w:t>, database)</w:t>
      </w:r>
    </w:p>
    <w:p w14:paraId="45FAE585" w14:textId="77777777" w:rsidR="00B8007C" w:rsidRPr="00B8007C" w:rsidRDefault="00B8007C" w:rsidP="00B8007C">
      <w:pPr>
        <w:rPr>
          <w:rFonts w:ascii="Courier" w:hAnsi="Courier"/>
          <w:sz w:val="20"/>
          <w:szCs w:val="20"/>
        </w:rPr>
      </w:pPr>
      <w:r w:rsidRPr="00B8007C">
        <w:rPr>
          <w:rFonts w:ascii="Courier" w:hAnsi="Courier"/>
          <w:sz w:val="20"/>
          <w:szCs w:val="20"/>
        </w:rPr>
        <w:t xml:space="preserve">    </w:t>
      </w:r>
    </w:p>
    <w:p w14:paraId="4543EA9F" w14:textId="77777777" w:rsidR="00B8007C" w:rsidRPr="00B8007C" w:rsidRDefault="00B8007C" w:rsidP="00B8007C">
      <w:pPr>
        <w:rPr>
          <w:rFonts w:ascii="Courier" w:hAnsi="Courier"/>
          <w:sz w:val="20"/>
          <w:szCs w:val="20"/>
        </w:rPr>
      </w:pPr>
      <w:r w:rsidRPr="00B8007C">
        <w:rPr>
          <w:rFonts w:ascii="Courier" w:hAnsi="Courier"/>
          <w:sz w:val="20"/>
          <w:szCs w:val="20"/>
        </w:rPr>
        <w:t xml:space="preserve">    </w:t>
      </w:r>
      <w:proofErr w:type="gramStart"/>
      <w:r w:rsidRPr="00B8007C">
        <w:rPr>
          <w:rFonts w:ascii="Courier" w:hAnsi="Courier"/>
          <w:sz w:val="20"/>
          <w:szCs w:val="20"/>
        </w:rPr>
        <w:t>print(</w:t>
      </w:r>
      <w:proofErr w:type="gramEnd"/>
      <w:r w:rsidRPr="00B8007C">
        <w:rPr>
          <w:rFonts w:ascii="Courier" w:hAnsi="Courier"/>
          <w:sz w:val="20"/>
          <w:szCs w:val="20"/>
        </w:rPr>
        <w:t xml:space="preserve">"Query image label :" , </w:t>
      </w:r>
      <w:proofErr w:type="spellStart"/>
      <w:r w:rsidRPr="00B8007C">
        <w:rPr>
          <w:rFonts w:ascii="Courier" w:hAnsi="Courier"/>
          <w:sz w:val="20"/>
          <w:szCs w:val="20"/>
        </w:rPr>
        <w:t>queryLabel</w:t>
      </w:r>
      <w:proofErr w:type="spellEnd"/>
      <w:r w:rsidRPr="00B8007C">
        <w:rPr>
          <w:rFonts w:ascii="Courier" w:hAnsi="Courier"/>
          <w:sz w:val="20"/>
          <w:szCs w:val="20"/>
        </w:rPr>
        <w:t>)</w:t>
      </w:r>
    </w:p>
    <w:p w14:paraId="598C9E4B" w14:textId="77777777" w:rsidR="00B8007C" w:rsidRPr="00B8007C" w:rsidRDefault="00B8007C" w:rsidP="00B8007C">
      <w:pPr>
        <w:rPr>
          <w:rFonts w:ascii="Courier" w:hAnsi="Courier"/>
          <w:sz w:val="20"/>
          <w:szCs w:val="20"/>
        </w:rPr>
      </w:pPr>
      <w:r w:rsidRPr="00B8007C">
        <w:rPr>
          <w:rFonts w:ascii="Courier" w:hAnsi="Courier"/>
          <w:sz w:val="20"/>
          <w:szCs w:val="20"/>
        </w:rPr>
        <w:t xml:space="preserve">    </w:t>
      </w:r>
      <w:proofErr w:type="gramStart"/>
      <w:r w:rsidRPr="00B8007C">
        <w:rPr>
          <w:rFonts w:ascii="Courier" w:hAnsi="Courier"/>
          <w:sz w:val="20"/>
          <w:szCs w:val="20"/>
        </w:rPr>
        <w:t>print(</w:t>
      </w:r>
      <w:proofErr w:type="gramEnd"/>
      <w:r w:rsidRPr="00B8007C">
        <w:rPr>
          <w:rFonts w:ascii="Courier" w:hAnsi="Courier"/>
          <w:sz w:val="20"/>
          <w:szCs w:val="20"/>
        </w:rPr>
        <w:t>" Precision for query ID {} when retrieving {} images = {:02.3f}\</w:t>
      </w:r>
      <w:proofErr w:type="spellStart"/>
      <w:r w:rsidRPr="00B8007C">
        <w:rPr>
          <w:rFonts w:ascii="Courier" w:hAnsi="Courier"/>
          <w:sz w:val="20"/>
          <w:szCs w:val="20"/>
        </w:rPr>
        <w:t>n".format</w:t>
      </w:r>
      <w:proofErr w:type="spellEnd"/>
      <w:r w:rsidRPr="00B8007C">
        <w:rPr>
          <w:rFonts w:ascii="Courier" w:hAnsi="Courier"/>
          <w:sz w:val="20"/>
          <w:szCs w:val="20"/>
        </w:rPr>
        <w:t>(</w:t>
      </w:r>
      <w:proofErr w:type="spellStart"/>
      <w:r w:rsidRPr="00B8007C">
        <w:rPr>
          <w:rFonts w:ascii="Courier" w:hAnsi="Courier"/>
          <w:sz w:val="20"/>
          <w:szCs w:val="20"/>
        </w:rPr>
        <w:t>queryID,k</w:t>
      </w:r>
      <w:proofErr w:type="spellEnd"/>
      <w:r w:rsidRPr="00B8007C">
        <w:rPr>
          <w:rFonts w:ascii="Courier" w:hAnsi="Courier"/>
          <w:sz w:val="20"/>
          <w:szCs w:val="20"/>
        </w:rPr>
        <w:t xml:space="preserve">, </w:t>
      </w:r>
      <w:proofErr w:type="spellStart"/>
      <w:r w:rsidRPr="00B8007C">
        <w:rPr>
          <w:rFonts w:ascii="Courier" w:hAnsi="Courier"/>
          <w:sz w:val="20"/>
          <w:szCs w:val="20"/>
        </w:rPr>
        <w:t>prec</w:t>
      </w:r>
      <w:proofErr w:type="spellEnd"/>
      <w:r w:rsidRPr="00B8007C">
        <w:rPr>
          <w:rFonts w:ascii="Courier" w:hAnsi="Courier"/>
          <w:sz w:val="20"/>
          <w:szCs w:val="20"/>
        </w:rPr>
        <w:t>))</w:t>
      </w:r>
    </w:p>
    <w:p w14:paraId="02A1767F" w14:textId="77777777" w:rsidR="00B8007C" w:rsidRPr="00B8007C" w:rsidRDefault="00B8007C" w:rsidP="00B8007C">
      <w:pPr>
        <w:rPr>
          <w:rFonts w:ascii="Courier" w:hAnsi="Courier"/>
          <w:sz w:val="20"/>
          <w:szCs w:val="20"/>
        </w:rPr>
      </w:pPr>
      <w:r w:rsidRPr="00B8007C">
        <w:rPr>
          <w:rFonts w:ascii="Courier" w:hAnsi="Courier"/>
          <w:sz w:val="20"/>
          <w:szCs w:val="20"/>
        </w:rPr>
        <w:t xml:space="preserve">    </w:t>
      </w:r>
      <w:proofErr w:type="spellStart"/>
      <w:r w:rsidRPr="00B8007C">
        <w:rPr>
          <w:rFonts w:ascii="Courier" w:hAnsi="Courier"/>
          <w:sz w:val="20"/>
          <w:szCs w:val="20"/>
        </w:rPr>
        <w:t>precisionArr.append</w:t>
      </w:r>
      <w:proofErr w:type="spellEnd"/>
      <w:r w:rsidRPr="00B8007C">
        <w:rPr>
          <w:rFonts w:ascii="Courier" w:hAnsi="Courier"/>
          <w:sz w:val="20"/>
          <w:szCs w:val="20"/>
        </w:rPr>
        <w:t>(</w:t>
      </w:r>
      <w:proofErr w:type="spellStart"/>
      <w:r w:rsidRPr="00B8007C">
        <w:rPr>
          <w:rFonts w:ascii="Courier" w:hAnsi="Courier"/>
          <w:sz w:val="20"/>
          <w:szCs w:val="20"/>
        </w:rPr>
        <w:t>prec</w:t>
      </w:r>
      <w:proofErr w:type="spellEnd"/>
      <w:r w:rsidRPr="00B8007C">
        <w:rPr>
          <w:rFonts w:ascii="Courier" w:hAnsi="Courier"/>
          <w:sz w:val="20"/>
          <w:szCs w:val="20"/>
        </w:rPr>
        <w:t>)</w:t>
      </w:r>
    </w:p>
    <w:p w14:paraId="792E9AC5" w14:textId="27603D52" w:rsidR="00B8007C" w:rsidRPr="00B8007C" w:rsidRDefault="00B8007C" w:rsidP="00B8007C">
      <w:pPr>
        <w:rPr>
          <w:rFonts w:ascii="Courier" w:hAnsi="Courier"/>
          <w:sz w:val="20"/>
          <w:szCs w:val="20"/>
        </w:rPr>
      </w:pPr>
      <w:r w:rsidRPr="00B8007C">
        <w:rPr>
          <w:rFonts w:ascii="Courier" w:hAnsi="Courier"/>
          <w:sz w:val="20"/>
          <w:szCs w:val="20"/>
        </w:rPr>
        <w:t xml:space="preserve">    </w:t>
      </w:r>
    </w:p>
    <w:p w14:paraId="0BF4622F" w14:textId="77777777" w:rsidR="00B8007C" w:rsidRPr="00B8007C" w:rsidRDefault="00B8007C" w:rsidP="00B8007C">
      <w:pPr>
        <w:rPr>
          <w:rFonts w:ascii="Courier" w:hAnsi="Courier"/>
          <w:sz w:val="20"/>
          <w:szCs w:val="20"/>
        </w:rPr>
      </w:pPr>
      <w:proofErr w:type="spellStart"/>
      <w:r w:rsidRPr="00B8007C">
        <w:rPr>
          <w:rFonts w:ascii="Courier" w:hAnsi="Courier"/>
          <w:sz w:val="20"/>
          <w:szCs w:val="20"/>
        </w:rPr>
        <w:t>Precision_K</w:t>
      </w:r>
      <w:proofErr w:type="spellEnd"/>
      <w:r w:rsidRPr="00B8007C">
        <w:rPr>
          <w:rFonts w:ascii="Courier" w:hAnsi="Courier"/>
          <w:sz w:val="20"/>
          <w:szCs w:val="20"/>
        </w:rPr>
        <w:t xml:space="preserve"> = </w:t>
      </w:r>
      <w:proofErr w:type="spellStart"/>
      <w:r w:rsidRPr="00B8007C">
        <w:rPr>
          <w:rFonts w:ascii="Courier" w:hAnsi="Courier"/>
          <w:sz w:val="20"/>
          <w:szCs w:val="20"/>
        </w:rPr>
        <w:t>precisionArr</w:t>
      </w:r>
      <w:proofErr w:type="spellEnd"/>
    </w:p>
    <w:p w14:paraId="39675B8C" w14:textId="77777777" w:rsidR="00B8007C" w:rsidRPr="00B8007C" w:rsidRDefault="00B8007C" w:rsidP="00B8007C">
      <w:pPr>
        <w:rPr>
          <w:rFonts w:ascii="Courier" w:hAnsi="Courier"/>
          <w:sz w:val="20"/>
          <w:szCs w:val="20"/>
        </w:rPr>
      </w:pPr>
      <w:proofErr w:type="spellStart"/>
      <w:r w:rsidRPr="00B8007C">
        <w:rPr>
          <w:rFonts w:ascii="Courier" w:hAnsi="Courier"/>
          <w:sz w:val="20"/>
          <w:szCs w:val="20"/>
        </w:rPr>
        <w:t>average_precision</w:t>
      </w:r>
      <w:proofErr w:type="spellEnd"/>
      <w:r w:rsidRPr="00B8007C">
        <w:rPr>
          <w:rFonts w:ascii="Courier" w:hAnsi="Courier"/>
          <w:sz w:val="20"/>
          <w:szCs w:val="20"/>
        </w:rPr>
        <w:t xml:space="preserve"> = </w:t>
      </w:r>
      <w:proofErr w:type="spellStart"/>
      <w:proofErr w:type="gramStart"/>
      <w:r w:rsidRPr="00B8007C">
        <w:rPr>
          <w:rFonts w:ascii="Courier" w:hAnsi="Courier"/>
          <w:sz w:val="20"/>
          <w:szCs w:val="20"/>
        </w:rPr>
        <w:t>np.mean</w:t>
      </w:r>
      <w:proofErr w:type="spellEnd"/>
      <w:proofErr w:type="gramEnd"/>
      <w:r w:rsidRPr="00B8007C">
        <w:rPr>
          <w:rFonts w:ascii="Courier" w:hAnsi="Courier"/>
          <w:sz w:val="20"/>
          <w:szCs w:val="20"/>
        </w:rPr>
        <w:t>(</w:t>
      </w:r>
      <w:proofErr w:type="spellStart"/>
      <w:r w:rsidRPr="00B8007C">
        <w:rPr>
          <w:rFonts w:ascii="Courier" w:hAnsi="Courier"/>
          <w:sz w:val="20"/>
          <w:szCs w:val="20"/>
        </w:rPr>
        <w:t>Precision_K</w:t>
      </w:r>
      <w:proofErr w:type="spellEnd"/>
      <w:r w:rsidRPr="00B8007C">
        <w:rPr>
          <w:rFonts w:ascii="Courier" w:hAnsi="Courier"/>
          <w:sz w:val="20"/>
          <w:szCs w:val="20"/>
        </w:rPr>
        <w:t>)</w:t>
      </w:r>
    </w:p>
    <w:p w14:paraId="4D2FE5B9" w14:textId="77777777" w:rsidR="00B8007C" w:rsidRPr="00B8007C" w:rsidRDefault="00B8007C" w:rsidP="00B8007C">
      <w:pPr>
        <w:rPr>
          <w:rFonts w:ascii="Courier" w:hAnsi="Courier"/>
          <w:sz w:val="20"/>
          <w:szCs w:val="20"/>
        </w:rPr>
      </w:pPr>
    </w:p>
    <w:p w14:paraId="3A4FF4AE" w14:textId="418CB835" w:rsidR="00B8007C" w:rsidRPr="00B8007C" w:rsidRDefault="00B8007C" w:rsidP="00B8007C">
      <w:pPr>
        <w:rPr>
          <w:rFonts w:ascii="Courier" w:hAnsi="Courier"/>
          <w:sz w:val="20"/>
          <w:szCs w:val="20"/>
        </w:rPr>
      </w:pPr>
      <w:proofErr w:type="gramStart"/>
      <w:r w:rsidRPr="00B8007C">
        <w:rPr>
          <w:rFonts w:ascii="Courier" w:hAnsi="Courier"/>
          <w:sz w:val="20"/>
          <w:szCs w:val="20"/>
        </w:rPr>
        <w:t>print(</w:t>
      </w:r>
      <w:proofErr w:type="gramEnd"/>
      <w:r w:rsidRPr="00B8007C">
        <w:rPr>
          <w:rFonts w:ascii="Courier" w:hAnsi="Courier"/>
          <w:sz w:val="20"/>
          <w:szCs w:val="20"/>
        </w:rPr>
        <w:t xml:space="preserve">"\n\n Average precision for all 10 classes = {:02.3f} ".format( </w:t>
      </w:r>
      <w:proofErr w:type="spellStart"/>
      <w:r w:rsidRPr="00B8007C">
        <w:rPr>
          <w:rFonts w:ascii="Courier" w:hAnsi="Courier"/>
          <w:sz w:val="20"/>
          <w:szCs w:val="20"/>
        </w:rPr>
        <w:t>average_precision</w:t>
      </w:r>
      <w:proofErr w:type="spellEnd"/>
      <w:r w:rsidRPr="00B8007C">
        <w:rPr>
          <w:rFonts w:ascii="Courier" w:hAnsi="Courier"/>
          <w:sz w:val="20"/>
          <w:szCs w:val="20"/>
        </w:rPr>
        <w:t xml:space="preserve"> ) )</w:t>
      </w:r>
    </w:p>
    <w:p w14:paraId="41D37CFD" w14:textId="0787A2EA" w:rsidR="005B7F8B" w:rsidRDefault="005B7F8B" w:rsidP="005B7F8B"/>
    <w:p w14:paraId="79819783" w14:textId="4E255E78" w:rsidR="008C4AA0" w:rsidRDefault="008C4AA0" w:rsidP="005B7F8B">
      <w:r w:rsidRPr="008C4AA0">
        <w:rPr>
          <w:rFonts w:ascii="Calibri" w:hAnsi="Calibri" w:cs="Calibri"/>
          <w:sz w:val="24"/>
          <w:szCs w:val="24"/>
        </w:rPr>
        <w:drawing>
          <wp:inline distT="0" distB="0" distL="0" distR="0" wp14:anchorId="098B107B" wp14:editId="33FAA823">
            <wp:extent cx="2519867" cy="215265"/>
            <wp:effectExtent l="114300" t="101600" r="121920" b="140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8034" cy="218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AA5FB70" w14:textId="77777777" w:rsidR="008C4AA0" w:rsidRDefault="008C4AA0" w:rsidP="005B7F8B"/>
    <w:p w14:paraId="696EC2A2" w14:textId="77777777" w:rsidR="005B7F8B" w:rsidRPr="007D4E2E" w:rsidRDefault="005B7F8B" w:rsidP="005B7F8B">
      <w:pPr>
        <w:rPr>
          <w:b/>
        </w:rPr>
      </w:pPr>
      <w:r w:rsidRPr="007D4E2E">
        <w:rPr>
          <w:b/>
        </w:rPr>
        <w:t>Question 9</w:t>
      </w:r>
    </w:p>
    <w:p w14:paraId="592DC10D" w14:textId="77777777" w:rsidR="005B7F8B" w:rsidRDefault="005B7F8B" w:rsidP="005B7F8B">
      <w:r>
        <w:t xml:space="preserve">Repeat the experiment in question 8 with the use of </w:t>
      </w:r>
      <w:proofErr w:type="spellStart"/>
      <w:r w:rsidRPr="008A3C82">
        <w:rPr>
          <w:b/>
        </w:rPr>
        <w:t>colour</w:t>
      </w:r>
      <w:proofErr w:type="spellEnd"/>
      <w:r w:rsidRPr="008A3C82">
        <w:rPr>
          <w:b/>
        </w:rPr>
        <w:t xml:space="preserve"> histogram</w:t>
      </w:r>
      <w:r>
        <w:t xml:space="preserve"> image feature.</w:t>
      </w:r>
    </w:p>
    <w:p w14:paraId="4B5407C2" w14:textId="4E83A677" w:rsidR="005B7F8B" w:rsidRDefault="005B7F8B" w:rsidP="005B7F8B"/>
    <w:p w14:paraId="6C184BBC" w14:textId="77777777" w:rsidR="00B8007C" w:rsidRPr="00B8007C" w:rsidRDefault="00B8007C" w:rsidP="00B8007C">
      <w:pPr>
        <w:rPr>
          <w:rFonts w:ascii="Courier" w:hAnsi="Courier"/>
          <w:sz w:val="20"/>
          <w:szCs w:val="20"/>
        </w:rPr>
      </w:pPr>
      <w:proofErr w:type="gramStart"/>
      <w:r w:rsidRPr="00B8007C">
        <w:rPr>
          <w:rFonts w:ascii="Courier" w:hAnsi="Courier"/>
          <w:sz w:val="20"/>
          <w:szCs w:val="20"/>
        </w:rPr>
        <w:t>print(</w:t>
      </w:r>
      <w:proofErr w:type="gramEnd"/>
      <w:r w:rsidRPr="00B8007C">
        <w:rPr>
          <w:rFonts w:ascii="Courier" w:hAnsi="Courier"/>
          <w:sz w:val="20"/>
          <w:szCs w:val="20"/>
        </w:rPr>
        <w:t>"\n Performing CBIR experiment with 100 queries with Color histogram feature")</w:t>
      </w:r>
    </w:p>
    <w:p w14:paraId="7B1E5039" w14:textId="77777777" w:rsidR="00B8007C" w:rsidRPr="00B8007C" w:rsidRDefault="00B8007C" w:rsidP="00B8007C">
      <w:pPr>
        <w:rPr>
          <w:rFonts w:ascii="Courier" w:hAnsi="Courier"/>
          <w:sz w:val="20"/>
          <w:szCs w:val="20"/>
        </w:rPr>
      </w:pPr>
    </w:p>
    <w:p w14:paraId="54F88E52" w14:textId="77777777" w:rsidR="00B8007C" w:rsidRPr="00B8007C" w:rsidRDefault="00B8007C" w:rsidP="00B8007C">
      <w:pPr>
        <w:rPr>
          <w:rFonts w:ascii="Courier" w:hAnsi="Courier"/>
          <w:sz w:val="20"/>
          <w:szCs w:val="20"/>
        </w:rPr>
      </w:pPr>
      <w:proofErr w:type="spellStart"/>
      <w:r w:rsidRPr="00B8007C">
        <w:rPr>
          <w:rFonts w:ascii="Courier" w:hAnsi="Courier"/>
          <w:sz w:val="20"/>
          <w:szCs w:val="20"/>
        </w:rPr>
        <w:t>precisionArr</w:t>
      </w:r>
      <w:proofErr w:type="spellEnd"/>
      <w:r w:rsidRPr="00B8007C">
        <w:rPr>
          <w:rFonts w:ascii="Courier" w:hAnsi="Courier"/>
          <w:sz w:val="20"/>
          <w:szCs w:val="20"/>
        </w:rPr>
        <w:t xml:space="preserve"> = []</w:t>
      </w:r>
    </w:p>
    <w:p w14:paraId="5E78C41E" w14:textId="77777777" w:rsidR="00B8007C" w:rsidRPr="00B8007C" w:rsidRDefault="00B8007C" w:rsidP="00B8007C">
      <w:pPr>
        <w:rPr>
          <w:rFonts w:ascii="Courier" w:hAnsi="Courier"/>
          <w:sz w:val="20"/>
          <w:szCs w:val="20"/>
        </w:rPr>
      </w:pPr>
      <w:proofErr w:type="spellStart"/>
      <w:r w:rsidRPr="00B8007C">
        <w:rPr>
          <w:rFonts w:ascii="Courier" w:hAnsi="Courier"/>
          <w:sz w:val="20"/>
          <w:szCs w:val="20"/>
        </w:rPr>
        <w:t>Precision_K</w:t>
      </w:r>
      <w:proofErr w:type="spellEnd"/>
      <w:r w:rsidRPr="00B8007C">
        <w:rPr>
          <w:rFonts w:ascii="Courier" w:hAnsi="Courier"/>
          <w:sz w:val="20"/>
          <w:szCs w:val="20"/>
        </w:rPr>
        <w:t xml:space="preserve"> = []</w:t>
      </w:r>
    </w:p>
    <w:p w14:paraId="5A08950E" w14:textId="77777777" w:rsidR="00B8007C" w:rsidRPr="00B8007C" w:rsidRDefault="00B8007C" w:rsidP="00B8007C">
      <w:pPr>
        <w:rPr>
          <w:rFonts w:ascii="Courier" w:hAnsi="Courier"/>
          <w:sz w:val="20"/>
          <w:szCs w:val="20"/>
        </w:rPr>
      </w:pPr>
    </w:p>
    <w:p w14:paraId="164B11FB" w14:textId="77777777" w:rsidR="00B8007C" w:rsidRPr="00B8007C" w:rsidRDefault="00B8007C" w:rsidP="00B8007C">
      <w:pPr>
        <w:rPr>
          <w:rFonts w:ascii="Courier" w:hAnsi="Courier"/>
          <w:sz w:val="20"/>
          <w:szCs w:val="20"/>
        </w:rPr>
      </w:pPr>
      <w:r w:rsidRPr="00B8007C">
        <w:rPr>
          <w:rFonts w:ascii="Courier" w:hAnsi="Courier"/>
          <w:sz w:val="20"/>
          <w:szCs w:val="20"/>
        </w:rPr>
        <w:t xml:space="preserve">for </w:t>
      </w:r>
      <w:proofErr w:type="spellStart"/>
      <w:r w:rsidRPr="00B8007C">
        <w:rPr>
          <w:rFonts w:ascii="Courier" w:hAnsi="Courier"/>
          <w:sz w:val="20"/>
          <w:szCs w:val="20"/>
        </w:rPr>
        <w:t>queryID</w:t>
      </w:r>
      <w:proofErr w:type="spellEnd"/>
      <w:r w:rsidRPr="00B8007C">
        <w:rPr>
          <w:rFonts w:ascii="Courier" w:hAnsi="Courier"/>
          <w:sz w:val="20"/>
          <w:szCs w:val="20"/>
        </w:rPr>
        <w:t xml:space="preserve"> in </w:t>
      </w:r>
      <w:proofErr w:type="spellStart"/>
      <w:r w:rsidRPr="00B8007C">
        <w:rPr>
          <w:rFonts w:ascii="Courier" w:hAnsi="Courier"/>
          <w:sz w:val="20"/>
          <w:szCs w:val="20"/>
        </w:rPr>
        <w:t>qlist</w:t>
      </w:r>
      <w:proofErr w:type="spellEnd"/>
      <w:r w:rsidRPr="00B8007C">
        <w:rPr>
          <w:rFonts w:ascii="Courier" w:hAnsi="Courier"/>
          <w:sz w:val="20"/>
          <w:szCs w:val="20"/>
        </w:rPr>
        <w:t>:</w:t>
      </w:r>
    </w:p>
    <w:p w14:paraId="58FD8021" w14:textId="77777777" w:rsidR="00B8007C" w:rsidRPr="00B8007C" w:rsidRDefault="00B8007C" w:rsidP="00B8007C">
      <w:pPr>
        <w:rPr>
          <w:rFonts w:ascii="Courier" w:hAnsi="Courier"/>
          <w:sz w:val="20"/>
          <w:szCs w:val="20"/>
        </w:rPr>
      </w:pPr>
    </w:p>
    <w:p w14:paraId="102969CD" w14:textId="77777777" w:rsidR="00B8007C" w:rsidRPr="00B8007C" w:rsidRDefault="00B8007C" w:rsidP="00B8007C">
      <w:pPr>
        <w:rPr>
          <w:rFonts w:ascii="Courier" w:hAnsi="Courier"/>
          <w:sz w:val="20"/>
          <w:szCs w:val="20"/>
        </w:rPr>
      </w:pPr>
      <w:r w:rsidRPr="00B8007C">
        <w:rPr>
          <w:rFonts w:ascii="Courier" w:hAnsi="Courier"/>
          <w:sz w:val="20"/>
          <w:szCs w:val="20"/>
        </w:rPr>
        <w:t xml:space="preserve">    </w:t>
      </w:r>
      <w:proofErr w:type="spellStart"/>
      <w:r w:rsidRPr="00B8007C">
        <w:rPr>
          <w:rFonts w:ascii="Courier" w:hAnsi="Courier"/>
          <w:sz w:val="20"/>
          <w:szCs w:val="20"/>
        </w:rPr>
        <w:t>featQuery</w:t>
      </w:r>
      <w:proofErr w:type="spellEnd"/>
      <w:r w:rsidRPr="00B8007C">
        <w:rPr>
          <w:rFonts w:ascii="Courier" w:hAnsi="Courier"/>
          <w:sz w:val="20"/>
          <w:szCs w:val="20"/>
        </w:rPr>
        <w:t xml:space="preserve"> = database[</w:t>
      </w:r>
      <w:proofErr w:type="spellStart"/>
      <w:r w:rsidRPr="00B8007C">
        <w:rPr>
          <w:rFonts w:ascii="Courier" w:hAnsi="Courier"/>
          <w:sz w:val="20"/>
          <w:szCs w:val="20"/>
        </w:rPr>
        <w:t>queryID</w:t>
      </w:r>
      <w:proofErr w:type="spellEnd"/>
      <w:proofErr w:type="gramStart"/>
      <w:r w:rsidRPr="00B8007C">
        <w:rPr>
          <w:rFonts w:ascii="Courier" w:hAnsi="Courier"/>
          <w:sz w:val="20"/>
          <w:szCs w:val="20"/>
        </w:rPr>
        <w:t>].</w:t>
      </w:r>
      <w:proofErr w:type="spellStart"/>
      <w:r w:rsidRPr="00B8007C">
        <w:rPr>
          <w:rFonts w:ascii="Courier" w:hAnsi="Courier"/>
          <w:sz w:val="20"/>
          <w:szCs w:val="20"/>
        </w:rPr>
        <w:t>featColorHist</w:t>
      </w:r>
      <w:proofErr w:type="spellEnd"/>
      <w:proofErr w:type="gramEnd"/>
    </w:p>
    <w:p w14:paraId="1FCCA1F6" w14:textId="77777777" w:rsidR="00B8007C" w:rsidRPr="00B8007C" w:rsidRDefault="00B8007C" w:rsidP="00B8007C">
      <w:pPr>
        <w:rPr>
          <w:rFonts w:ascii="Courier" w:hAnsi="Courier"/>
          <w:sz w:val="20"/>
          <w:szCs w:val="20"/>
        </w:rPr>
      </w:pPr>
      <w:r w:rsidRPr="00B8007C">
        <w:rPr>
          <w:rFonts w:ascii="Courier" w:hAnsi="Courier"/>
          <w:sz w:val="20"/>
          <w:szCs w:val="20"/>
        </w:rPr>
        <w:t xml:space="preserve">    </w:t>
      </w:r>
      <w:proofErr w:type="spellStart"/>
      <w:r w:rsidRPr="00B8007C">
        <w:rPr>
          <w:rFonts w:ascii="Courier" w:hAnsi="Courier"/>
          <w:sz w:val="20"/>
          <w:szCs w:val="20"/>
        </w:rPr>
        <w:t>retrievedID</w:t>
      </w:r>
      <w:proofErr w:type="spellEnd"/>
      <w:r w:rsidRPr="00B8007C">
        <w:rPr>
          <w:rFonts w:ascii="Courier" w:hAnsi="Courier"/>
          <w:sz w:val="20"/>
          <w:szCs w:val="20"/>
        </w:rPr>
        <w:t xml:space="preserve"> = </w:t>
      </w:r>
      <w:proofErr w:type="spellStart"/>
      <w:r w:rsidRPr="00B8007C">
        <w:rPr>
          <w:rFonts w:ascii="Courier" w:hAnsi="Courier"/>
          <w:sz w:val="20"/>
          <w:szCs w:val="20"/>
        </w:rPr>
        <w:t>doRetrieval_</w:t>
      </w:r>
      <w:proofErr w:type="gramStart"/>
      <w:r w:rsidRPr="00B8007C">
        <w:rPr>
          <w:rFonts w:ascii="Courier" w:hAnsi="Courier"/>
          <w:sz w:val="20"/>
          <w:szCs w:val="20"/>
        </w:rPr>
        <w:t>hist</w:t>
      </w:r>
      <w:proofErr w:type="spellEnd"/>
      <w:r w:rsidRPr="00B8007C">
        <w:rPr>
          <w:rFonts w:ascii="Courier" w:hAnsi="Courier"/>
          <w:sz w:val="20"/>
          <w:szCs w:val="20"/>
        </w:rPr>
        <w:t>(</w:t>
      </w:r>
      <w:proofErr w:type="spellStart"/>
      <w:proofErr w:type="gramEnd"/>
      <w:r w:rsidRPr="00B8007C">
        <w:rPr>
          <w:rFonts w:ascii="Courier" w:hAnsi="Courier"/>
          <w:sz w:val="20"/>
          <w:szCs w:val="20"/>
        </w:rPr>
        <w:t>featQuery</w:t>
      </w:r>
      <w:proofErr w:type="spellEnd"/>
      <w:r w:rsidRPr="00B8007C">
        <w:rPr>
          <w:rFonts w:ascii="Courier" w:hAnsi="Courier"/>
          <w:sz w:val="20"/>
          <w:szCs w:val="20"/>
        </w:rPr>
        <w:t xml:space="preserve">, k, database, </w:t>
      </w:r>
      <w:proofErr w:type="spellStart"/>
      <w:r w:rsidRPr="00B8007C">
        <w:rPr>
          <w:rFonts w:ascii="Courier" w:hAnsi="Courier"/>
          <w:sz w:val="20"/>
          <w:szCs w:val="20"/>
        </w:rPr>
        <w:t>imgpath</w:t>
      </w:r>
      <w:proofErr w:type="spellEnd"/>
      <w:r w:rsidRPr="00B8007C">
        <w:rPr>
          <w:rFonts w:ascii="Courier" w:hAnsi="Courier"/>
          <w:sz w:val="20"/>
          <w:szCs w:val="20"/>
        </w:rPr>
        <w:t xml:space="preserve">, </w:t>
      </w:r>
      <w:proofErr w:type="spellStart"/>
      <w:r w:rsidRPr="00B8007C">
        <w:rPr>
          <w:rFonts w:ascii="Courier" w:hAnsi="Courier"/>
          <w:sz w:val="20"/>
          <w:szCs w:val="20"/>
        </w:rPr>
        <w:t>showImage</w:t>
      </w:r>
      <w:proofErr w:type="spellEnd"/>
      <w:r w:rsidRPr="00B8007C">
        <w:rPr>
          <w:rFonts w:ascii="Courier" w:hAnsi="Courier"/>
          <w:sz w:val="20"/>
          <w:szCs w:val="20"/>
        </w:rPr>
        <w:t>=True)</w:t>
      </w:r>
    </w:p>
    <w:p w14:paraId="086E0E99" w14:textId="77777777" w:rsidR="00B8007C" w:rsidRPr="00B8007C" w:rsidRDefault="00B8007C" w:rsidP="00B8007C">
      <w:pPr>
        <w:rPr>
          <w:rFonts w:ascii="Courier" w:hAnsi="Courier"/>
          <w:sz w:val="20"/>
          <w:szCs w:val="20"/>
        </w:rPr>
      </w:pPr>
      <w:r w:rsidRPr="00B8007C">
        <w:rPr>
          <w:rFonts w:ascii="Courier" w:hAnsi="Courier"/>
          <w:sz w:val="20"/>
          <w:szCs w:val="20"/>
        </w:rPr>
        <w:t xml:space="preserve">    </w:t>
      </w:r>
      <w:proofErr w:type="spellStart"/>
      <w:r w:rsidRPr="00B8007C">
        <w:rPr>
          <w:rFonts w:ascii="Courier" w:hAnsi="Courier"/>
          <w:sz w:val="20"/>
          <w:szCs w:val="20"/>
        </w:rPr>
        <w:t>queryLabel</w:t>
      </w:r>
      <w:proofErr w:type="spellEnd"/>
      <w:r w:rsidRPr="00B8007C">
        <w:rPr>
          <w:rFonts w:ascii="Courier" w:hAnsi="Courier"/>
          <w:sz w:val="20"/>
          <w:szCs w:val="20"/>
        </w:rPr>
        <w:t xml:space="preserve"> = database[</w:t>
      </w:r>
      <w:proofErr w:type="spellStart"/>
      <w:r w:rsidRPr="00B8007C">
        <w:rPr>
          <w:rFonts w:ascii="Courier" w:hAnsi="Courier"/>
          <w:sz w:val="20"/>
          <w:szCs w:val="20"/>
        </w:rPr>
        <w:t>queryID</w:t>
      </w:r>
      <w:proofErr w:type="spellEnd"/>
      <w:proofErr w:type="gramStart"/>
      <w:r w:rsidRPr="00B8007C">
        <w:rPr>
          <w:rFonts w:ascii="Courier" w:hAnsi="Courier"/>
          <w:sz w:val="20"/>
          <w:szCs w:val="20"/>
        </w:rPr>
        <w:t>].</w:t>
      </w:r>
      <w:proofErr w:type="spellStart"/>
      <w:r w:rsidRPr="00B8007C">
        <w:rPr>
          <w:rFonts w:ascii="Courier" w:hAnsi="Courier"/>
          <w:sz w:val="20"/>
          <w:szCs w:val="20"/>
        </w:rPr>
        <w:t>classLabel</w:t>
      </w:r>
      <w:proofErr w:type="spellEnd"/>
      <w:proofErr w:type="gramEnd"/>
    </w:p>
    <w:p w14:paraId="0132A7DA" w14:textId="77777777" w:rsidR="00B8007C" w:rsidRPr="00B8007C" w:rsidRDefault="00B8007C" w:rsidP="00B8007C">
      <w:pPr>
        <w:rPr>
          <w:rFonts w:ascii="Courier" w:hAnsi="Courier"/>
          <w:sz w:val="20"/>
          <w:szCs w:val="20"/>
        </w:rPr>
      </w:pPr>
      <w:r w:rsidRPr="00B8007C">
        <w:rPr>
          <w:rFonts w:ascii="Courier" w:hAnsi="Courier"/>
          <w:sz w:val="20"/>
          <w:szCs w:val="20"/>
        </w:rPr>
        <w:t xml:space="preserve">    </w:t>
      </w:r>
      <w:proofErr w:type="gramStart"/>
      <w:r w:rsidRPr="00B8007C">
        <w:rPr>
          <w:rFonts w:ascii="Courier" w:hAnsi="Courier"/>
          <w:sz w:val="20"/>
          <w:szCs w:val="20"/>
        </w:rPr>
        <w:t>print(</w:t>
      </w:r>
      <w:proofErr w:type="gramEnd"/>
      <w:r w:rsidRPr="00B8007C">
        <w:rPr>
          <w:rFonts w:ascii="Courier" w:hAnsi="Courier"/>
          <w:sz w:val="20"/>
          <w:szCs w:val="20"/>
        </w:rPr>
        <w:t xml:space="preserve">" Class label of retrieved </w:t>
      </w:r>
      <w:proofErr w:type="spellStart"/>
      <w:r w:rsidRPr="00B8007C">
        <w:rPr>
          <w:rFonts w:ascii="Courier" w:hAnsi="Courier"/>
          <w:sz w:val="20"/>
          <w:szCs w:val="20"/>
        </w:rPr>
        <w:t>img</w:t>
      </w:r>
      <w:proofErr w:type="spellEnd"/>
      <w:r w:rsidRPr="00B8007C">
        <w:rPr>
          <w:rFonts w:ascii="Courier" w:hAnsi="Courier"/>
          <w:sz w:val="20"/>
          <w:szCs w:val="20"/>
        </w:rPr>
        <w:t>")</w:t>
      </w:r>
    </w:p>
    <w:p w14:paraId="0F5E0661" w14:textId="77777777" w:rsidR="00B8007C" w:rsidRPr="00B8007C" w:rsidRDefault="00B8007C" w:rsidP="00B8007C">
      <w:pPr>
        <w:rPr>
          <w:rFonts w:ascii="Courier" w:hAnsi="Courier"/>
          <w:sz w:val="20"/>
          <w:szCs w:val="20"/>
        </w:rPr>
      </w:pPr>
      <w:r w:rsidRPr="00B8007C">
        <w:rPr>
          <w:rFonts w:ascii="Courier" w:hAnsi="Courier"/>
          <w:sz w:val="20"/>
          <w:szCs w:val="20"/>
        </w:rPr>
        <w:t xml:space="preserve">    </w:t>
      </w:r>
      <w:proofErr w:type="spellStart"/>
      <w:r w:rsidRPr="00B8007C">
        <w:rPr>
          <w:rFonts w:ascii="Courier" w:hAnsi="Courier"/>
          <w:sz w:val="20"/>
          <w:szCs w:val="20"/>
        </w:rPr>
        <w:t>prec</w:t>
      </w:r>
      <w:proofErr w:type="spellEnd"/>
      <w:r w:rsidRPr="00B8007C">
        <w:rPr>
          <w:rFonts w:ascii="Courier" w:hAnsi="Courier"/>
          <w:sz w:val="20"/>
          <w:szCs w:val="20"/>
        </w:rPr>
        <w:t xml:space="preserve"> = </w:t>
      </w:r>
      <w:proofErr w:type="spellStart"/>
      <w:r w:rsidRPr="00B8007C">
        <w:rPr>
          <w:rFonts w:ascii="Courier" w:hAnsi="Courier"/>
          <w:sz w:val="20"/>
          <w:szCs w:val="20"/>
        </w:rPr>
        <w:t>getPrecisionRank_</w:t>
      </w:r>
      <w:proofErr w:type="gramStart"/>
      <w:r w:rsidRPr="00B8007C">
        <w:rPr>
          <w:rFonts w:ascii="Courier" w:hAnsi="Courier"/>
          <w:sz w:val="20"/>
          <w:szCs w:val="20"/>
        </w:rPr>
        <w:t>K</w:t>
      </w:r>
      <w:proofErr w:type="spellEnd"/>
      <w:r w:rsidRPr="00B8007C">
        <w:rPr>
          <w:rFonts w:ascii="Courier" w:hAnsi="Courier"/>
          <w:sz w:val="20"/>
          <w:szCs w:val="20"/>
        </w:rPr>
        <w:t>(</w:t>
      </w:r>
      <w:proofErr w:type="gramEnd"/>
      <w:r w:rsidRPr="00B8007C">
        <w:rPr>
          <w:rFonts w:ascii="Courier" w:hAnsi="Courier"/>
          <w:sz w:val="20"/>
          <w:szCs w:val="20"/>
        </w:rPr>
        <w:t xml:space="preserve">k, </w:t>
      </w:r>
      <w:proofErr w:type="spellStart"/>
      <w:r w:rsidRPr="00B8007C">
        <w:rPr>
          <w:rFonts w:ascii="Courier" w:hAnsi="Courier"/>
          <w:sz w:val="20"/>
          <w:szCs w:val="20"/>
        </w:rPr>
        <w:t>queryLabel</w:t>
      </w:r>
      <w:proofErr w:type="spellEnd"/>
      <w:r w:rsidRPr="00B8007C">
        <w:rPr>
          <w:rFonts w:ascii="Courier" w:hAnsi="Courier"/>
          <w:sz w:val="20"/>
          <w:szCs w:val="20"/>
        </w:rPr>
        <w:t xml:space="preserve">, </w:t>
      </w:r>
      <w:proofErr w:type="spellStart"/>
      <w:r w:rsidRPr="00B8007C">
        <w:rPr>
          <w:rFonts w:ascii="Courier" w:hAnsi="Courier"/>
          <w:sz w:val="20"/>
          <w:szCs w:val="20"/>
        </w:rPr>
        <w:t>retrievedID</w:t>
      </w:r>
      <w:proofErr w:type="spellEnd"/>
      <w:r w:rsidRPr="00B8007C">
        <w:rPr>
          <w:rFonts w:ascii="Courier" w:hAnsi="Courier"/>
          <w:sz w:val="20"/>
          <w:szCs w:val="20"/>
        </w:rPr>
        <w:t>, database)</w:t>
      </w:r>
    </w:p>
    <w:p w14:paraId="252762DA" w14:textId="77777777" w:rsidR="00B8007C" w:rsidRPr="00B8007C" w:rsidRDefault="00B8007C" w:rsidP="00B8007C">
      <w:pPr>
        <w:rPr>
          <w:rFonts w:ascii="Courier" w:hAnsi="Courier"/>
          <w:sz w:val="20"/>
          <w:szCs w:val="20"/>
        </w:rPr>
      </w:pPr>
      <w:r w:rsidRPr="00B8007C">
        <w:rPr>
          <w:rFonts w:ascii="Courier" w:hAnsi="Courier"/>
          <w:sz w:val="20"/>
          <w:szCs w:val="20"/>
        </w:rPr>
        <w:t xml:space="preserve">    </w:t>
      </w:r>
    </w:p>
    <w:p w14:paraId="7307F93B" w14:textId="77777777" w:rsidR="00B8007C" w:rsidRPr="00B8007C" w:rsidRDefault="00B8007C" w:rsidP="00B8007C">
      <w:pPr>
        <w:rPr>
          <w:rFonts w:ascii="Courier" w:hAnsi="Courier"/>
          <w:sz w:val="20"/>
          <w:szCs w:val="20"/>
        </w:rPr>
      </w:pPr>
      <w:r w:rsidRPr="00B8007C">
        <w:rPr>
          <w:rFonts w:ascii="Courier" w:hAnsi="Courier"/>
          <w:sz w:val="20"/>
          <w:szCs w:val="20"/>
        </w:rPr>
        <w:t xml:space="preserve">    </w:t>
      </w:r>
      <w:proofErr w:type="gramStart"/>
      <w:r w:rsidRPr="00B8007C">
        <w:rPr>
          <w:rFonts w:ascii="Courier" w:hAnsi="Courier"/>
          <w:sz w:val="20"/>
          <w:szCs w:val="20"/>
        </w:rPr>
        <w:t>print(</w:t>
      </w:r>
      <w:proofErr w:type="gramEnd"/>
      <w:r w:rsidRPr="00B8007C">
        <w:rPr>
          <w:rFonts w:ascii="Courier" w:hAnsi="Courier"/>
          <w:sz w:val="20"/>
          <w:szCs w:val="20"/>
        </w:rPr>
        <w:t xml:space="preserve">"Query image label :" , </w:t>
      </w:r>
      <w:proofErr w:type="spellStart"/>
      <w:r w:rsidRPr="00B8007C">
        <w:rPr>
          <w:rFonts w:ascii="Courier" w:hAnsi="Courier"/>
          <w:sz w:val="20"/>
          <w:szCs w:val="20"/>
        </w:rPr>
        <w:t>queryLabel</w:t>
      </w:r>
      <w:proofErr w:type="spellEnd"/>
      <w:r w:rsidRPr="00B8007C">
        <w:rPr>
          <w:rFonts w:ascii="Courier" w:hAnsi="Courier"/>
          <w:sz w:val="20"/>
          <w:szCs w:val="20"/>
        </w:rPr>
        <w:t>)</w:t>
      </w:r>
    </w:p>
    <w:p w14:paraId="13F13F30" w14:textId="77777777" w:rsidR="00B8007C" w:rsidRPr="00B8007C" w:rsidRDefault="00B8007C" w:rsidP="00B8007C">
      <w:pPr>
        <w:rPr>
          <w:rFonts w:ascii="Courier" w:hAnsi="Courier"/>
          <w:sz w:val="20"/>
          <w:szCs w:val="20"/>
        </w:rPr>
      </w:pPr>
      <w:r w:rsidRPr="00B8007C">
        <w:rPr>
          <w:rFonts w:ascii="Courier" w:hAnsi="Courier"/>
          <w:sz w:val="20"/>
          <w:szCs w:val="20"/>
        </w:rPr>
        <w:t xml:space="preserve">    </w:t>
      </w:r>
      <w:proofErr w:type="gramStart"/>
      <w:r w:rsidRPr="00B8007C">
        <w:rPr>
          <w:rFonts w:ascii="Courier" w:hAnsi="Courier"/>
          <w:sz w:val="20"/>
          <w:szCs w:val="20"/>
        </w:rPr>
        <w:t>print(</w:t>
      </w:r>
      <w:proofErr w:type="gramEnd"/>
      <w:r w:rsidRPr="00B8007C">
        <w:rPr>
          <w:rFonts w:ascii="Courier" w:hAnsi="Courier"/>
          <w:sz w:val="20"/>
          <w:szCs w:val="20"/>
        </w:rPr>
        <w:t>" Precision for query ID {} when retrieving {} images = {:02.3f}\</w:t>
      </w:r>
      <w:proofErr w:type="spellStart"/>
      <w:r w:rsidRPr="00B8007C">
        <w:rPr>
          <w:rFonts w:ascii="Courier" w:hAnsi="Courier"/>
          <w:sz w:val="20"/>
          <w:szCs w:val="20"/>
        </w:rPr>
        <w:t>n".format</w:t>
      </w:r>
      <w:proofErr w:type="spellEnd"/>
      <w:r w:rsidRPr="00B8007C">
        <w:rPr>
          <w:rFonts w:ascii="Courier" w:hAnsi="Courier"/>
          <w:sz w:val="20"/>
          <w:szCs w:val="20"/>
        </w:rPr>
        <w:t>(</w:t>
      </w:r>
      <w:proofErr w:type="spellStart"/>
      <w:r w:rsidRPr="00B8007C">
        <w:rPr>
          <w:rFonts w:ascii="Courier" w:hAnsi="Courier"/>
          <w:sz w:val="20"/>
          <w:szCs w:val="20"/>
        </w:rPr>
        <w:t>queryID,k</w:t>
      </w:r>
      <w:proofErr w:type="spellEnd"/>
      <w:r w:rsidRPr="00B8007C">
        <w:rPr>
          <w:rFonts w:ascii="Courier" w:hAnsi="Courier"/>
          <w:sz w:val="20"/>
          <w:szCs w:val="20"/>
        </w:rPr>
        <w:t xml:space="preserve">, </w:t>
      </w:r>
      <w:proofErr w:type="spellStart"/>
      <w:r w:rsidRPr="00B8007C">
        <w:rPr>
          <w:rFonts w:ascii="Courier" w:hAnsi="Courier"/>
          <w:sz w:val="20"/>
          <w:szCs w:val="20"/>
        </w:rPr>
        <w:t>prec</w:t>
      </w:r>
      <w:proofErr w:type="spellEnd"/>
      <w:r w:rsidRPr="00B8007C">
        <w:rPr>
          <w:rFonts w:ascii="Courier" w:hAnsi="Courier"/>
          <w:sz w:val="20"/>
          <w:szCs w:val="20"/>
        </w:rPr>
        <w:t>))</w:t>
      </w:r>
    </w:p>
    <w:p w14:paraId="2911E224" w14:textId="77777777" w:rsidR="00B8007C" w:rsidRPr="00B8007C" w:rsidRDefault="00B8007C" w:rsidP="00B8007C">
      <w:pPr>
        <w:rPr>
          <w:rFonts w:ascii="Courier" w:hAnsi="Courier"/>
          <w:sz w:val="20"/>
          <w:szCs w:val="20"/>
        </w:rPr>
      </w:pPr>
      <w:r w:rsidRPr="00B8007C">
        <w:rPr>
          <w:rFonts w:ascii="Courier" w:hAnsi="Courier"/>
          <w:sz w:val="20"/>
          <w:szCs w:val="20"/>
        </w:rPr>
        <w:t xml:space="preserve">    </w:t>
      </w:r>
      <w:proofErr w:type="spellStart"/>
      <w:r w:rsidRPr="00B8007C">
        <w:rPr>
          <w:rFonts w:ascii="Courier" w:hAnsi="Courier"/>
          <w:sz w:val="20"/>
          <w:szCs w:val="20"/>
        </w:rPr>
        <w:t>precisionArr.append</w:t>
      </w:r>
      <w:proofErr w:type="spellEnd"/>
      <w:r w:rsidRPr="00B8007C">
        <w:rPr>
          <w:rFonts w:ascii="Courier" w:hAnsi="Courier"/>
          <w:sz w:val="20"/>
          <w:szCs w:val="20"/>
        </w:rPr>
        <w:t>(</w:t>
      </w:r>
      <w:proofErr w:type="spellStart"/>
      <w:r w:rsidRPr="00B8007C">
        <w:rPr>
          <w:rFonts w:ascii="Courier" w:hAnsi="Courier"/>
          <w:sz w:val="20"/>
          <w:szCs w:val="20"/>
        </w:rPr>
        <w:t>prec</w:t>
      </w:r>
      <w:proofErr w:type="spellEnd"/>
      <w:r w:rsidRPr="00B8007C">
        <w:rPr>
          <w:rFonts w:ascii="Courier" w:hAnsi="Courier"/>
          <w:sz w:val="20"/>
          <w:szCs w:val="20"/>
        </w:rPr>
        <w:t>)</w:t>
      </w:r>
    </w:p>
    <w:p w14:paraId="2E1D406B" w14:textId="77777777" w:rsidR="00B8007C" w:rsidRPr="00B8007C" w:rsidRDefault="00B8007C" w:rsidP="00B8007C">
      <w:pPr>
        <w:rPr>
          <w:rFonts w:ascii="Courier" w:hAnsi="Courier"/>
          <w:sz w:val="20"/>
          <w:szCs w:val="20"/>
        </w:rPr>
      </w:pPr>
      <w:r w:rsidRPr="00B8007C">
        <w:rPr>
          <w:rFonts w:ascii="Courier" w:hAnsi="Courier"/>
          <w:sz w:val="20"/>
          <w:szCs w:val="20"/>
        </w:rPr>
        <w:t xml:space="preserve">    </w:t>
      </w:r>
    </w:p>
    <w:p w14:paraId="333D0B55" w14:textId="77777777" w:rsidR="00B8007C" w:rsidRPr="00B8007C" w:rsidRDefault="00B8007C" w:rsidP="00B8007C">
      <w:pPr>
        <w:rPr>
          <w:rFonts w:ascii="Courier" w:hAnsi="Courier"/>
          <w:sz w:val="20"/>
          <w:szCs w:val="20"/>
        </w:rPr>
      </w:pPr>
    </w:p>
    <w:p w14:paraId="47E89A23" w14:textId="77777777" w:rsidR="00B8007C" w:rsidRPr="00B8007C" w:rsidRDefault="00B8007C" w:rsidP="00B8007C">
      <w:pPr>
        <w:rPr>
          <w:rFonts w:ascii="Courier" w:hAnsi="Courier"/>
          <w:sz w:val="20"/>
          <w:szCs w:val="20"/>
        </w:rPr>
      </w:pPr>
      <w:proofErr w:type="spellStart"/>
      <w:r w:rsidRPr="00B8007C">
        <w:rPr>
          <w:rFonts w:ascii="Courier" w:hAnsi="Courier"/>
          <w:sz w:val="20"/>
          <w:szCs w:val="20"/>
        </w:rPr>
        <w:t>Precision_K</w:t>
      </w:r>
      <w:proofErr w:type="spellEnd"/>
      <w:r w:rsidRPr="00B8007C">
        <w:rPr>
          <w:rFonts w:ascii="Courier" w:hAnsi="Courier"/>
          <w:sz w:val="20"/>
          <w:szCs w:val="20"/>
        </w:rPr>
        <w:t xml:space="preserve"> = </w:t>
      </w:r>
      <w:proofErr w:type="spellStart"/>
      <w:r w:rsidRPr="00B8007C">
        <w:rPr>
          <w:rFonts w:ascii="Courier" w:hAnsi="Courier"/>
          <w:sz w:val="20"/>
          <w:szCs w:val="20"/>
        </w:rPr>
        <w:t>precisionArr</w:t>
      </w:r>
      <w:proofErr w:type="spellEnd"/>
    </w:p>
    <w:p w14:paraId="416E1DE3" w14:textId="77777777" w:rsidR="00B8007C" w:rsidRPr="00B8007C" w:rsidRDefault="00B8007C" w:rsidP="00B8007C">
      <w:pPr>
        <w:rPr>
          <w:rFonts w:ascii="Courier" w:hAnsi="Courier"/>
          <w:sz w:val="20"/>
          <w:szCs w:val="20"/>
        </w:rPr>
      </w:pPr>
      <w:proofErr w:type="spellStart"/>
      <w:r w:rsidRPr="00B8007C">
        <w:rPr>
          <w:rFonts w:ascii="Courier" w:hAnsi="Courier"/>
          <w:sz w:val="20"/>
          <w:szCs w:val="20"/>
        </w:rPr>
        <w:t>average_precision</w:t>
      </w:r>
      <w:proofErr w:type="spellEnd"/>
      <w:r w:rsidRPr="00B8007C">
        <w:rPr>
          <w:rFonts w:ascii="Courier" w:hAnsi="Courier"/>
          <w:sz w:val="20"/>
          <w:szCs w:val="20"/>
        </w:rPr>
        <w:t xml:space="preserve"> = </w:t>
      </w:r>
      <w:proofErr w:type="spellStart"/>
      <w:proofErr w:type="gramStart"/>
      <w:r w:rsidRPr="00B8007C">
        <w:rPr>
          <w:rFonts w:ascii="Courier" w:hAnsi="Courier"/>
          <w:sz w:val="20"/>
          <w:szCs w:val="20"/>
        </w:rPr>
        <w:t>np.mean</w:t>
      </w:r>
      <w:proofErr w:type="spellEnd"/>
      <w:proofErr w:type="gramEnd"/>
      <w:r w:rsidRPr="00B8007C">
        <w:rPr>
          <w:rFonts w:ascii="Courier" w:hAnsi="Courier"/>
          <w:sz w:val="20"/>
          <w:szCs w:val="20"/>
        </w:rPr>
        <w:t>(</w:t>
      </w:r>
      <w:proofErr w:type="spellStart"/>
      <w:r w:rsidRPr="00B8007C">
        <w:rPr>
          <w:rFonts w:ascii="Courier" w:hAnsi="Courier"/>
          <w:sz w:val="20"/>
          <w:szCs w:val="20"/>
        </w:rPr>
        <w:t>Precision_K</w:t>
      </w:r>
      <w:proofErr w:type="spellEnd"/>
      <w:r w:rsidRPr="00B8007C">
        <w:rPr>
          <w:rFonts w:ascii="Courier" w:hAnsi="Courier"/>
          <w:sz w:val="20"/>
          <w:szCs w:val="20"/>
        </w:rPr>
        <w:t>)</w:t>
      </w:r>
    </w:p>
    <w:p w14:paraId="387D59E4" w14:textId="77777777" w:rsidR="00B8007C" w:rsidRPr="00B8007C" w:rsidRDefault="00B8007C" w:rsidP="00B8007C">
      <w:pPr>
        <w:rPr>
          <w:rFonts w:ascii="Courier" w:hAnsi="Courier"/>
          <w:sz w:val="20"/>
          <w:szCs w:val="20"/>
        </w:rPr>
      </w:pPr>
    </w:p>
    <w:p w14:paraId="2B95FB93" w14:textId="3BEE6428" w:rsidR="00B8007C" w:rsidRPr="00B8007C" w:rsidRDefault="00B8007C" w:rsidP="00B8007C">
      <w:pPr>
        <w:rPr>
          <w:rFonts w:ascii="Courier" w:hAnsi="Courier"/>
          <w:sz w:val="20"/>
          <w:szCs w:val="20"/>
        </w:rPr>
      </w:pPr>
      <w:proofErr w:type="gramStart"/>
      <w:r w:rsidRPr="00B8007C">
        <w:rPr>
          <w:rFonts w:ascii="Courier" w:hAnsi="Courier"/>
          <w:sz w:val="20"/>
          <w:szCs w:val="20"/>
        </w:rPr>
        <w:t>print(</w:t>
      </w:r>
      <w:proofErr w:type="gramEnd"/>
      <w:r w:rsidRPr="00B8007C">
        <w:rPr>
          <w:rFonts w:ascii="Courier" w:hAnsi="Courier"/>
          <w:sz w:val="20"/>
          <w:szCs w:val="20"/>
        </w:rPr>
        <w:t xml:space="preserve">"\n\n Average precision for all 10 classes = {:02.3f} ".format( </w:t>
      </w:r>
      <w:proofErr w:type="spellStart"/>
      <w:r w:rsidRPr="00B8007C">
        <w:rPr>
          <w:rFonts w:ascii="Courier" w:hAnsi="Courier"/>
          <w:sz w:val="20"/>
          <w:szCs w:val="20"/>
        </w:rPr>
        <w:t>average_precision</w:t>
      </w:r>
      <w:proofErr w:type="spellEnd"/>
      <w:r w:rsidRPr="00B8007C">
        <w:rPr>
          <w:rFonts w:ascii="Courier" w:hAnsi="Courier"/>
          <w:sz w:val="20"/>
          <w:szCs w:val="20"/>
        </w:rPr>
        <w:t xml:space="preserve"> ) )</w:t>
      </w:r>
    </w:p>
    <w:p w14:paraId="575C4431" w14:textId="0CB8393B" w:rsidR="00B8007C" w:rsidRDefault="00B8007C" w:rsidP="005B7F8B"/>
    <w:p w14:paraId="127837F8" w14:textId="2907ED07" w:rsidR="008C4AA0" w:rsidRDefault="008C4AA0" w:rsidP="005B7F8B">
      <w:r w:rsidRPr="008C4AA0">
        <w:rPr>
          <w:rFonts w:ascii="Calibri" w:hAnsi="Calibri" w:cs="Calibri"/>
          <w:sz w:val="24"/>
          <w:szCs w:val="24"/>
        </w:rPr>
        <w:lastRenderedPageBreak/>
        <w:drawing>
          <wp:inline distT="0" distB="0" distL="0" distR="0" wp14:anchorId="301CE768" wp14:editId="5E36376E">
            <wp:extent cx="3026465" cy="243334"/>
            <wp:effectExtent l="114300" t="101600" r="123190" b="137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38114" cy="2603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D4D401A" w14:textId="77777777" w:rsidR="008F6D38" w:rsidRDefault="008F6D38" w:rsidP="005B7F8B"/>
    <w:p w14:paraId="71BA76DD" w14:textId="77777777" w:rsidR="005B7F8B" w:rsidRPr="007D4E2E" w:rsidRDefault="005B7F8B" w:rsidP="005B7F8B">
      <w:pPr>
        <w:rPr>
          <w:b/>
        </w:rPr>
      </w:pPr>
      <w:r w:rsidRPr="007D4E2E">
        <w:rPr>
          <w:b/>
        </w:rPr>
        <w:t>Question 10</w:t>
      </w:r>
    </w:p>
    <w:p w14:paraId="196EF0E0" w14:textId="438534B0" w:rsidR="005B7F8B" w:rsidRDefault="005B7F8B" w:rsidP="005B7F8B">
      <w:r>
        <w:t>Write a conclusion based on the result of the image retrieval experiment. Which feature gives better accuracy for image retrieval?</w:t>
      </w:r>
    </w:p>
    <w:p w14:paraId="68431BD4" w14:textId="718F7053" w:rsidR="00B8007C" w:rsidRDefault="00B8007C" w:rsidP="005B7F8B"/>
    <w:p w14:paraId="26D517F7" w14:textId="26FBC441" w:rsidR="00B8007C" w:rsidRDefault="00B8007C" w:rsidP="005B7F8B">
      <w:pPr>
        <w:rPr>
          <w:rFonts w:ascii="Courier" w:hAnsi="Courier"/>
          <w:sz w:val="20"/>
          <w:szCs w:val="20"/>
        </w:rPr>
      </w:pPr>
      <w:r w:rsidRPr="00B8007C">
        <w:rPr>
          <w:rFonts w:ascii="Courier" w:hAnsi="Courier"/>
          <w:sz w:val="20"/>
          <w:szCs w:val="20"/>
        </w:rPr>
        <w:t xml:space="preserve">To perform CBIR experiment with 100 queries with CNN Feature and Color Histogram Feature, CNN Feature has an average precision for all 10 classes is 0.904, however, Color Histogram Feature has an average precision for all 10 classes is 0.601. Hence, CNN Feature gives better accuracy for image </w:t>
      </w:r>
      <w:proofErr w:type="spellStart"/>
      <w:r w:rsidRPr="00B8007C">
        <w:rPr>
          <w:rFonts w:ascii="Courier" w:hAnsi="Courier"/>
          <w:sz w:val="20"/>
          <w:szCs w:val="20"/>
        </w:rPr>
        <w:t>retreval</w:t>
      </w:r>
      <w:proofErr w:type="spellEnd"/>
      <w:r w:rsidRPr="00B8007C">
        <w:rPr>
          <w:rFonts w:ascii="Courier" w:hAnsi="Courier"/>
          <w:sz w:val="20"/>
          <w:szCs w:val="20"/>
        </w:rPr>
        <w:t>.</w:t>
      </w:r>
    </w:p>
    <w:p w14:paraId="23A4B427" w14:textId="009FFB09" w:rsidR="008F6D38" w:rsidRDefault="008F6D38" w:rsidP="005B7F8B">
      <w:pPr>
        <w:rPr>
          <w:rFonts w:ascii="Courier" w:hAnsi="Courier"/>
          <w:sz w:val="20"/>
          <w:szCs w:val="20"/>
        </w:rPr>
      </w:pPr>
    </w:p>
    <w:p w14:paraId="146E4AF5" w14:textId="663E65CE" w:rsidR="008F6D38" w:rsidRDefault="008F6D38" w:rsidP="005B7F8B">
      <w:pPr>
        <w:rPr>
          <w:rFonts w:ascii="Courier" w:hAnsi="Courier"/>
          <w:sz w:val="20"/>
          <w:szCs w:val="20"/>
        </w:rPr>
      </w:pPr>
    </w:p>
    <w:p w14:paraId="1167701C" w14:textId="041E0A74" w:rsidR="00DE050F" w:rsidRDefault="008F6D38" w:rsidP="005B7F8B">
      <w:pPr>
        <w:rPr>
          <w:rFonts w:ascii="Calibri" w:hAnsi="Calibri" w:cs="Calibri"/>
          <w:b/>
          <w:bCs/>
          <w:sz w:val="32"/>
          <w:szCs w:val="32"/>
        </w:rPr>
      </w:pPr>
      <w:r w:rsidRPr="008F6D38">
        <w:rPr>
          <w:rFonts w:ascii="Calibri" w:hAnsi="Calibri" w:cs="Calibri"/>
          <w:b/>
          <w:bCs/>
          <w:sz w:val="32"/>
          <w:szCs w:val="32"/>
        </w:rPr>
        <w:t>Conclusion</w:t>
      </w:r>
    </w:p>
    <w:p w14:paraId="61B3C609" w14:textId="7EE08741" w:rsidR="00DE050F" w:rsidRDefault="00DE050F" w:rsidP="005B7F8B">
      <w:pPr>
        <w:rPr>
          <w:rFonts w:ascii="Calibri" w:hAnsi="Calibri" w:cs="Calibri"/>
          <w:sz w:val="24"/>
          <w:szCs w:val="24"/>
        </w:rPr>
      </w:pPr>
      <w:r>
        <w:rPr>
          <w:rFonts w:ascii="Calibri" w:hAnsi="Calibri" w:cs="Calibri"/>
          <w:sz w:val="24"/>
          <w:szCs w:val="24"/>
        </w:rPr>
        <w:t xml:space="preserve">In this experiment, I have learned the CBIR technique to perform searching similarity image </w:t>
      </w:r>
      <w:r w:rsidR="00A047C9">
        <w:rPr>
          <w:rFonts w:ascii="Calibri" w:hAnsi="Calibri" w:cs="Calibri"/>
          <w:sz w:val="24"/>
          <w:szCs w:val="24"/>
        </w:rPr>
        <w:t xml:space="preserve">retrieval by using feature extraction from query image and feature vectors from image database, then by calculate the distance of Euclidian distance to know the similarity of the image.  </w:t>
      </w:r>
    </w:p>
    <w:p w14:paraId="34A15B06" w14:textId="77777777" w:rsidR="00DE050F" w:rsidRDefault="00DE050F" w:rsidP="005B7F8B">
      <w:pPr>
        <w:rPr>
          <w:rFonts w:ascii="Calibri" w:hAnsi="Calibri" w:cs="Calibri"/>
          <w:sz w:val="24"/>
          <w:szCs w:val="24"/>
        </w:rPr>
      </w:pPr>
    </w:p>
    <w:p w14:paraId="75AADD7D" w14:textId="7C76F355" w:rsidR="00DE050F" w:rsidRDefault="0022040B" w:rsidP="005B7F8B">
      <w:pPr>
        <w:rPr>
          <w:rFonts w:ascii="Calibri" w:hAnsi="Calibri" w:cs="Calibri"/>
          <w:sz w:val="24"/>
          <w:szCs w:val="24"/>
        </w:rPr>
      </w:pPr>
      <w:r>
        <w:rPr>
          <w:rFonts w:ascii="Calibri" w:hAnsi="Calibri" w:cs="Calibri"/>
          <w:sz w:val="24"/>
          <w:szCs w:val="24"/>
        </w:rPr>
        <w:t xml:space="preserve">By </w:t>
      </w:r>
      <w:r w:rsidR="00DE050F">
        <w:rPr>
          <w:rFonts w:ascii="Calibri" w:hAnsi="Calibri" w:cs="Calibri"/>
          <w:sz w:val="24"/>
          <w:szCs w:val="24"/>
        </w:rPr>
        <w:t>performing CBIR experiment with 100 queries, CNN feature provides 90.4% accuracy and color histogram feature provides 60.1% accuracy. Hence, we can conclude CNN feature is more suitable for image retrieval</w:t>
      </w:r>
      <w:r>
        <w:rPr>
          <w:rFonts w:ascii="Calibri" w:hAnsi="Calibri" w:cs="Calibri"/>
          <w:sz w:val="24"/>
          <w:szCs w:val="24"/>
        </w:rPr>
        <w:t xml:space="preserve"> since CNN gives better accuracy than color histogram </w:t>
      </w:r>
    </w:p>
    <w:p w14:paraId="7DEFCB9E" w14:textId="2FEFDFF2" w:rsidR="0022040B" w:rsidRDefault="0022040B" w:rsidP="005B7F8B">
      <w:pPr>
        <w:rPr>
          <w:rFonts w:ascii="Calibri" w:hAnsi="Calibri" w:cs="Calibri"/>
          <w:sz w:val="24"/>
          <w:szCs w:val="24"/>
        </w:rPr>
      </w:pPr>
    </w:p>
    <w:p w14:paraId="206F221B" w14:textId="5F94ABF9" w:rsidR="008C4AA0" w:rsidRDefault="008C4AA0" w:rsidP="005B7F8B">
      <w:pPr>
        <w:rPr>
          <w:rFonts w:ascii="Calibri" w:hAnsi="Calibri" w:cs="Calibri"/>
          <w:sz w:val="24"/>
          <w:szCs w:val="24"/>
        </w:rPr>
      </w:pPr>
      <w:r>
        <w:rPr>
          <w:rFonts w:ascii="Calibri" w:hAnsi="Calibri" w:cs="Calibri"/>
          <w:sz w:val="24"/>
          <w:szCs w:val="24"/>
        </w:rPr>
        <w:t xml:space="preserve">CNN Feature </w:t>
      </w:r>
    </w:p>
    <w:p w14:paraId="46AF141C" w14:textId="1F542FEE" w:rsidR="0022040B" w:rsidRDefault="008C4AA0" w:rsidP="005B7F8B">
      <w:pPr>
        <w:rPr>
          <w:rFonts w:ascii="Calibri" w:hAnsi="Calibri" w:cs="Calibri"/>
          <w:sz w:val="24"/>
          <w:szCs w:val="24"/>
        </w:rPr>
      </w:pPr>
      <w:r w:rsidRPr="008C4AA0">
        <w:rPr>
          <w:rFonts w:ascii="Calibri" w:hAnsi="Calibri" w:cs="Calibri"/>
          <w:sz w:val="24"/>
          <w:szCs w:val="24"/>
        </w:rPr>
        <w:drawing>
          <wp:inline distT="0" distB="0" distL="0" distR="0" wp14:anchorId="543BA07D" wp14:editId="29EA5F3B">
            <wp:extent cx="3225248" cy="275524"/>
            <wp:effectExtent l="114300" t="101600" r="114935" b="131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90104" cy="28106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BBF7A99" w14:textId="6793A85C" w:rsidR="008C4AA0" w:rsidRDefault="008C4AA0" w:rsidP="005B7F8B">
      <w:pPr>
        <w:rPr>
          <w:rFonts w:ascii="Calibri" w:hAnsi="Calibri" w:cs="Calibri"/>
          <w:sz w:val="24"/>
          <w:szCs w:val="24"/>
        </w:rPr>
      </w:pPr>
      <w:r>
        <w:rPr>
          <w:rFonts w:ascii="Calibri" w:hAnsi="Calibri" w:cs="Calibri"/>
          <w:sz w:val="24"/>
          <w:szCs w:val="24"/>
        </w:rPr>
        <w:t xml:space="preserve">Color Histogram Feature </w:t>
      </w:r>
    </w:p>
    <w:p w14:paraId="5A10C548" w14:textId="1BDD7045" w:rsidR="008C4AA0" w:rsidRPr="00DE050F" w:rsidRDefault="008C4AA0" w:rsidP="005B7F8B">
      <w:pPr>
        <w:rPr>
          <w:rFonts w:ascii="Calibri" w:hAnsi="Calibri" w:cs="Calibri"/>
          <w:sz w:val="24"/>
          <w:szCs w:val="24"/>
        </w:rPr>
      </w:pPr>
      <w:r w:rsidRPr="008C4AA0">
        <w:rPr>
          <w:rFonts w:ascii="Calibri" w:hAnsi="Calibri" w:cs="Calibri"/>
          <w:sz w:val="24"/>
          <w:szCs w:val="24"/>
        </w:rPr>
        <w:drawing>
          <wp:inline distT="0" distB="0" distL="0" distR="0" wp14:anchorId="1928D9CA" wp14:editId="2C882934">
            <wp:extent cx="3356570" cy="269875"/>
            <wp:effectExtent l="114300" t="101600" r="123825" b="136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58765" cy="28613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8C4AA0" w:rsidRPr="00DE050F">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42519F" w14:textId="77777777" w:rsidR="001C49CE" w:rsidRDefault="001C49CE" w:rsidP="00215786">
      <w:r>
        <w:separator/>
      </w:r>
    </w:p>
  </w:endnote>
  <w:endnote w:type="continuationSeparator" w:id="0">
    <w:p w14:paraId="54739E15" w14:textId="77777777" w:rsidR="001C49CE" w:rsidRDefault="001C49CE" w:rsidP="00215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Microsoft YaHe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039B15" w14:textId="77777777" w:rsidR="001C49CE" w:rsidRDefault="001C49CE" w:rsidP="00215786">
      <w:r>
        <w:separator/>
      </w:r>
    </w:p>
  </w:footnote>
  <w:footnote w:type="continuationSeparator" w:id="0">
    <w:p w14:paraId="177D17C6" w14:textId="77777777" w:rsidR="001C49CE" w:rsidRDefault="001C49CE" w:rsidP="002157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955562"/>
      <w:docPartObj>
        <w:docPartGallery w:val="Page Numbers (Top of Page)"/>
        <w:docPartUnique/>
      </w:docPartObj>
    </w:sdtPr>
    <w:sdtEndPr>
      <w:rPr>
        <w:noProof/>
      </w:rPr>
    </w:sdtEndPr>
    <w:sdtContent>
      <w:p w14:paraId="380EA02A" w14:textId="77777777" w:rsidR="00215786" w:rsidRDefault="0021578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42333B7" w14:textId="77777777" w:rsidR="00215786" w:rsidRDefault="00215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FA850E0"/>
    <w:multiLevelType w:val="hybridMultilevel"/>
    <w:tmpl w:val="9FB8E778"/>
    <w:lvl w:ilvl="0" w:tplc="151E8924">
      <w:numFmt w:val="bullet"/>
      <w:lvlText w:val="-"/>
      <w:lvlJc w:val="left"/>
      <w:pPr>
        <w:ind w:left="405" w:hanging="360"/>
      </w:pPr>
      <w:rPr>
        <w:rFonts w:ascii="Calibri" w:eastAsiaTheme="minorHAnsi" w:hAnsi="Calibri" w:cs="Calibri" w:hint="default"/>
      </w:rPr>
    </w:lvl>
    <w:lvl w:ilvl="1" w:tplc="44090003" w:tentative="1">
      <w:start w:val="1"/>
      <w:numFmt w:val="bullet"/>
      <w:lvlText w:val="o"/>
      <w:lvlJc w:val="left"/>
      <w:pPr>
        <w:ind w:left="1125" w:hanging="360"/>
      </w:pPr>
      <w:rPr>
        <w:rFonts w:ascii="Courier New" w:hAnsi="Courier New" w:cs="Courier New" w:hint="default"/>
      </w:rPr>
    </w:lvl>
    <w:lvl w:ilvl="2" w:tplc="44090005" w:tentative="1">
      <w:start w:val="1"/>
      <w:numFmt w:val="bullet"/>
      <w:lvlText w:val=""/>
      <w:lvlJc w:val="left"/>
      <w:pPr>
        <w:ind w:left="1845" w:hanging="360"/>
      </w:pPr>
      <w:rPr>
        <w:rFonts w:ascii="Wingdings" w:hAnsi="Wingdings" w:hint="default"/>
      </w:rPr>
    </w:lvl>
    <w:lvl w:ilvl="3" w:tplc="44090001" w:tentative="1">
      <w:start w:val="1"/>
      <w:numFmt w:val="bullet"/>
      <w:lvlText w:val=""/>
      <w:lvlJc w:val="left"/>
      <w:pPr>
        <w:ind w:left="2565" w:hanging="360"/>
      </w:pPr>
      <w:rPr>
        <w:rFonts w:ascii="Symbol" w:hAnsi="Symbol" w:hint="default"/>
      </w:rPr>
    </w:lvl>
    <w:lvl w:ilvl="4" w:tplc="44090003" w:tentative="1">
      <w:start w:val="1"/>
      <w:numFmt w:val="bullet"/>
      <w:lvlText w:val="o"/>
      <w:lvlJc w:val="left"/>
      <w:pPr>
        <w:ind w:left="3285" w:hanging="360"/>
      </w:pPr>
      <w:rPr>
        <w:rFonts w:ascii="Courier New" w:hAnsi="Courier New" w:cs="Courier New" w:hint="default"/>
      </w:rPr>
    </w:lvl>
    <w:lvl w:ilvl="5" w:tplc="44090005" w:tentative="1">
      <w:start w:val="1"/>
      <w:numFmt w:val="bullet"/>
      <w:lvlText w:val=""/>
      <w:lvlJc w:val="left"/>
      <w:pPr>
        <w:ind w:left="4005" w:hanging="360"/>
      </w:pPr>
      <w:rPr>
        <w:rFonts w:ascii="Wingdings" w:hAnsi="Wingdings" w:hint="default"/>
      </w:rPr>
    </w:lvl>
    <w:lvl w:ilvl="6" w:tplc="44090001" w:tentative="1">
      <w:start w:val="1"/>
      <w:numFmt w:val="bullet"/>
      <w:lvlText w:val=""/>
      <w:lvlJc w:val="left"/>
      <w:pPr>
        <w:ind w:left="4725" w:hanging="360"/>
      </w:pPr>
      <w:rPr>
        <w:rFonts w:ascii="Symbol" w:hAnsi="Symbol" w:hint="default"/>
      </w:rPr>
    </w:lvl>
    <w:lvl w:ilvl="7" w:tplc="44090003" w:tentative="1">
      <w:start w:val="1"/>
      <w:numFmt w:val="bullet"/>
      <w:lvlText w:val="o"/>
      <w:lvlJc w:val="left"/>
      <w:pPr>
        <w:ind w:left="5445" w:hanging="360"/>
      </w:pPr>
      <w:rPr>
        <w:rFonts w:ascii="Courier New" w:hAnsi="Courier New" w:cs="Courier New" w:hint="default"/>
      </w:rPr>
    </w:lvl>
    <w:lvl w:ilvl="8" w:tplc="44090005" w:tentative="1">
      <w:start w:val="1"/>
      <w:numFmt w:val="bullet"/>
      <w:lvlText w:val=""/>
      <w:lvlJc w:val="left"/>
      <w:pPr>
        <w:ind w:left="6165" w:hanging="360"/>
      </w:pPr>
      <w:rPr>
        <w:rFonts w:ascii="Wingdings" w:hAnsi="Wingdings" w:hint="default"/>
      </w:r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3"/>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F8B"/>
    <w:rsid w:val="00161FFC"/>
    <w:rsid w:val="001C49CE"/>
    <w:rsid w:val="00215786"/>
    <w:rsid w:val="0022040B"/>
    <w:rsid w:val="00330EB2"/>
    <w:rsid w:val="004B52A9"/>
    <w:rsid w:val="005B4B60"/>
    <w:rsid w:val="005B7F8B"/>
    <w:rsid w:val="00645252"/>
    <w:rsid w:val="006B3085"/>
    <w:rsid w:val="006D3D74"/>
    <w:rsid w:val="007D4E2E"/>
    <w:rsid w:val="0083569A"/>
    <w:rsid w:val="00850D81"/>
    <w:rsid w:val="008A3C82"/>
    <w:rsid w:val="008B3742"/>
    <w:rsid w:val="008C4AA0"/>
    <w:rsid w:val="008F6D38"/>
    <w:rsid w:val="00A047C9"/>
    <w:rsid w:val="00A9204E"/>
    <w:rsid w:val="00AF1632"/>
    <w:rsid w:val="00B8007C"/>
    <w:rsid w:val="00C55AF7"/>
    <w:rsid w:val="00DE050F"/>
    <w:rsid w:val="00F45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795F"/>
  <w15:chartTrackingRefBased/>
  <w15:docId w15:val="{983A90CF-B9FB-49AB-8A0A-E94E7D60A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5B7F8B"/>
    <w:pPr>
      <w:ind w:left="720"/>
      <w:contextualSpacing/>
    </w:pPr>
  </w:style>
  <w:style w:type="paragraph" w:styleId="NormalWeb">
    <w:name w:val="Normal (Web)"/>
    <w:basedOn w:val="Normal"/>
    <w:uiPriority w:val="99"/>
    <w:unhideWhenUsed/>
    <w:rsid w:val="00330EB2"/>
    <w:pPr>
      <w:spacing w:before="100" w:beforeAutospacing="1" w:after="100" w:afterAutospacing="1"/>
    </w:pPr>
    <w:rPr>
      <w:rFonts w:ascii="Times New Roman" w:eastAsia="Times New Roman" w:hAnsi="Times New Roman" w:cs="Times New Roman"/>
      <w:sz w:val="24"/>
      <w:szCs w:val="24"/>
      <w:lang w:val="en-MY"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360545">
      <w:bodyDiv w:val="1"/>
      <w:marLeft w:val="0"/>
      <w:marRight w:val="0"/>
      <w:marTop w:val="0"/>
      <w:marBottom w:val="0"/>
      <w:divBdr>
        <w:top w:val="none" w:sz="0" w:space="0" w:color="auto"/>
        <w:left w:val="none" w:sz="0" w:space="0" w:color="auto"/>
        <w:bottom w:val="none" w:sz="0" w:space="0" w:color="auto"/>
        <w:right w:val="none" w:sz="0" w:space="0" w:color="auto"/>
      </w:divBdr>
      <w:divsChild>
        <w:div w:id="817694301">
          <w:marLeft w:val="0"/>
          <w:marRight w:val="0"/>
          <w:marTop w:val="0"/>
          <w:marBottom w:val="0"/>
          <w:divBdr>
            <w:top w:val="none" w:sz="0" w:space="0" w:color="auto"/>
            <w:left w:val="none" w:sz="0" w:space="0" w:color="auto"/>
            <w:bottom w:val="none" w:sz="0" w:space="0" w:color="auto"/>
            <w:right w:val="none" w:sz="0" w:space="0" w:color="auto"/>
          </w:divBdr>
          <w:divsChild>
            <w:div w:id="556473934">
              <w:marLeft w:val="0"/>
              <w:marRight w:val="0"/>
              <w:marTop w:val="0"/>
              <w:marBottom w:val="0"/>
              <w:divBdr>
                <w:top w:val="none" w:sz="0" w:space="0" w:color="auto"/>
                <w:left w:val="none" w:sz="0" w:space="0" w:color="auto"/>
                <w:bottom w:val="none" w:sz="0" w:space="0" w:color="auto"/>
                <w:right w:val="none" w:sz="0" w:space="0" w:color="auto"/>
              </w:divBdr>
              <w:divsChild>
                <w:div w:id="111286538">
                  <w:marLeft w:val="0"/>
                  <w:marRight w:val="0"/>
                  <w:marTop w:val="0"/>
                  <w:marBottom w:val="0"/>
                  <w:divBdr>
                    <w:top w:val="none" w:sz="0" w:space="0" w:color="auto"/>
                    <w:left w:val="none" w:sz="0" w:space="0" w:color="auto"/>
                    <w:bottom w:val="none" w:sz="0" w:space="0" w:color="auto"/>
                    <w:right w:val="none" w:sz="0" w:space="0" w:color="auto"/>
                  </w:divBdr>
                  <w:divsChild>
                    <w:div w:id="13054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760007">
      <w:bodyDiv w:val="1"/>
      <w:marLeft w:val="0"/>
      <w:marRight w:val="0"/>
      <w:marTop w:val="0"/>
      <w:marBottom w:val="0"/>
      <w:divBdr>
        <w:top w:val="none" w:sz="0" w:space="0" w:color="auto"/>
        <w:left w:val="none" w:sz="0" w:space="0" w:color="auto"/>
        <w:bottom w:val="none" w:sz="0" w:space="0" w:color="auto"/>
        <w:right w:val="none" w:sz="0" w:space="0" w:color="auto"/>
      </w:divBdr>
      <w:divsChild>
        <w:div w:id="2083063450">
          <w:marLeft w:val="0"/>
          <w:marRight w:val="0"/>
          <w:marTop w:val="0"/>
          <w:marBottom w:val="0"/>
          <w:divBdr>
            <w:top w:val="none" w:sz="0" w:space="0" w:color="auto"/>
            <w:left w:val="none" w:sz="0" w:space="0" w:color="auto"/>
            <w:bottom w:val="none" w:sz="0" w:space="0" w:color="auto"/>
            <w:right w:val="none" w:sz="0" w:space="0" w:color="auto"/>
          </w:divBdr>
          <w:divsChild>
            <w:div w:id="186481422">
              <w:marLeft w:val="0"/>
              <w:marRight w:val="0"/>
              <w:marTop w:val="0"/>
              <w:marBottom w:val="0"/>
              <w:divBdr>
                <w:top w:val="none" w:sz="0" w:space="0" w:color="auto"/>
                <w:left w:val="none" w:sz="0" w:space="0" w:color="auto"/>
                <w:bottom w:val="none" w:sz="0" w:space="0" w:color="auto"/>
                <w:right w:val="none" w:sz="0" w:space="0" w:color="auto"/>
              </w:divBdr>
              <w:divsChild>
                <w:div w:id="530070039">
                  <w:marLeft w:val="0"/>
                  <w:marRight w:val="0"/>
                  <w:marTop w:val="0"/>
                  <w:marBottom w:val="0"/>
                  <w:divBdr>
                    <w:top w:val="none" w:sz="0" w:space="0" w:color="auto"/>
                    <w:left w:val="none" w:sz="0" w:space="0" w:color="auto"/>
                    <w:bottom w:val="none" w:sz="0" w:space="0" w:color="auto"/>
                    <w:right w:val="none" w:sz="0" w:space="0" w:color="auto"/>
                  </w:divBdr>
                  <w:divsChild>
                    <w:div w:id="164955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462766">
      <w:bodyDiv w:val="1"/>
      <w:marLeft w:val="0"/>
      <w:marRight w:val="0"/>
      <w:marTop w:val="0"/>
      <w:marBottom w:val="0"/>
      <w:divBdr>
        <w:top w:val="none" w:sz="0" w:space="0" w:color="auto"/>
        <w:left w:val="none" w:sz="0" w:space="0" w:color="auto"/>
        <w:bottom w:val="none" w:sz="0" w:space="0" w:color="auto"/>
        <w:right w:val="none" w:sz="0" w:space="0" w:color="auto"/>
      </w:divBdr>
      <w:divsChild>
        <w:div w:id="1540627704">
          <w:marLeft w:val="0"/>
          <w:marRight w:val="0"/>
          <w:marTop w:val="0"/>
          <w:marBottom w:val="0"/>
          <w:divBdr>
            <w:top w:val="none" w:sz="0" w:space="0" w:color="auto"/>
            <w:left w:val="none" w:sz="0" w:space="0" w:color="auto"/>
            <w:bottom w:val="none" w:sz="0" w:space="0" w:color="auto"/>
            <w:right w:val="none" w:sz="0" w:space="0" w:color="auto"/>
          </w:divBdr>
          <w:divsChild>
            <w:div w:id="1706295905">
              <w:marLeft w:val="0"/>
              <w:marRight w:val="0"/>
              <w:marTop w:val="0"/>
              <w:marBottom w:val="0"/>
              <w:divBdr>
                <w:top w:val="none" w:sz="0" w:space="0" w:color="auto"/>
                <w:left w:val="none" w:sz="0" w:space="0" w:color="auto"/>
                <w:bottom w:val="none" w:sz="0" w:space="0" w:color="auto"/>
                <w:right w:val="none" w:sz="0" w:space="0" w:color="auto"/>
              </w:divBdr>
              <w:divsChild>
                <w:div w:id="1783836591">
                  <w:marLeft w:val="0"/>
                  <w:marRight w:val="0"/>
                  <w:marTop w:val="0"/>
                  <w:marBottom w:val="0"/>
                  <w:divBdr>
                    <w:top w:val="none" w:sz="0" w:space="0" w:color="auto"/>
                    <w:left w:val="none" w:sz="0" w:space="0" w:color="auto"/>
                    <w:bottom w:val="none" w:sz="0" w:space="0" w:color="auto"/>
                    <w:right w:val="none" w:sz="0" w:space="0" w:color="auto"/>
                  </w:divBdr>
                  <w:divsChild>
                    <w:div w:id="169098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MU\AppData\Roaming\Microsoft\Templates\Single%20spaced%20(blank)(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36D381F4-1CE2-8D4B-A01C-7E5341FA2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C:\Users\MMU\AppData\Roaming\Microsoft\Templates\Single spaced (blank)(2).dotx</Template>
  <TotalTime>89</TotalTime>
  <Pages>8</Pages>
  <Words>1559</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MMU</dc:creator>
  <cp:keywords/>
  <dc:description/>
  <cp:lastModifiedBy>WAN HAO ZHE</cp:lastModifiedBy>
  <cp:revision>8</cp:revision>
  <dcterms:created xsi:type="dcterms:W3CDTF">2021-09-11T09:34:00Z</dcterms:created>
  <dcterms:modified xsi:type="dcterms:W3CDTF">2021-09-29T08:57:00Z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